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75DAB" w14:textId="77777777" w:rsidR="001F5FB5" w:rsidRPr="00A75496" w:rsidRDefault="001F5FB5">
      <w:pPr>
        <w:pStyle w:val="Title"/>
        <w:rPr>
          <w:rFonts w:ascii="Times New Roman" w:hAnsi="Times New Roman"/>
          <w:color w:val="000000" w:themeColor="text1"/>
          <w:sz w:val="24"/>
          <w:szCs w:val="24"/>
        </w:rPr>
      </w:pPr>
      <w:r w:rsidRPr="00A75496">
        <w:rPr>
          <w:rFonts w:ascii="Times New Roman" w:hAnsi="Times New Roman"/>
          <w:color w:val="000000" w:themeColor="text1"/>
          <w:sz w:val="24"/>
          <w:szCs w:val="24"/>
        </w:rPr>
        <w:t xml:space="preserve">Team Project </w:t>
      </w:r>
    </w:p>
    <w:p w14:paraId="7A913578" w14:textId="77777777" w:rsidR="001F5FB5" w:rsidRPr="00A75496" w:rsidRDefault="00CF2D7E">
      <w:pPr>
        <w:pStyle w:val="Title"/>
        <w:rPr>
          <w:rFonts w:ascii="Times New Roman" w:hAnsi="Times New Roman"/>
          <w:color w:val="000000" w:themeColor="text1"/>
          <w:sz w:val="24"/>
          <w:szCs w:val="24"/>
        </w:rPr>
      </w:pPr>
      <w:r w:rsidRPr="00A75496">
        <w:rPr>
          <w:rFonts w:ascii="Times New Roman" w:hAnsi="Times New Roman"/>
          <w:color w:val="000000" w:themeColor="text1"/>
          <w:sz w:val="24"/>
          <w:szCs w:val="24"/>
        </w:rPr>
        <w:t>Deliverable 2</w:t>
      </w:r>
      <w:r w:rsidR="001F5FB5" w:rsidRPr="00A75496">
        <w:rPr>
          <w:rFonts w:ascii="Times New Roman" w:hAnsi="Times New Roman"/>
          <w:color w:val="000000" w:themeColor="text1"/>
          <w:sz w:val="24"/>
          <w:szCs w:val="24"/>
        </w:rPr>
        <w:t xml:space="preserve"> – </w:t>
      </w:r>
      <w:r w:rsidR="0097623B" w:rsidRPr="00A75496">
        <w:rPr>
          <w:rFonts w:ascii="Times New Roman" w:hAnsi="Times New Roman"/>
          <w:color w:val="000000" w:themeColor="text1"/>
          <w:sz w:val="24"/>
          <w:szCs w:val="24"/>
        </w:rPr>
        <w:t>Requirements Specifications</w:t>
      </w:r>
    </w:p>
    <w:p w14:paraId="0A5949DB" w14:textId="5C94DE98" w:rsidR="001F5FB5" w:rsidRPr="00A75496" w:rsidRDefault="00DC3DEE" w:rsidP="00FA3095">
      <w:pPr>
        <w:jc w:val="center"/>
        <w:rPr>
          <w:rFonts w:ascii="Times New Roman" w:hAnsi="Times New Roman"/>
          <w:color w:val="000000" w:themeColor="text1"/>
          <w:szCs w:val="24"/>
        </w:rPr>
      </w:pPr>
      <w:r w:rsidRPr="00A75496">
        <w:rPr>
          <w:rFonts w:ascii="Times New Roman" w:hAnsi="Times New Roman"/>
          <w:color w:val="000000" w:themeColor="text1"/>
          <w:szCs w:val="24"/>
        </w:rPr>
        <w:t>CS</w:t>
      </w:r>
      <w:r w:rsidR="00CF2D7E" w:rsidRPr="00A75496">
        <w:rPr>
          <w:rFonts w:ascii="Times New Roman" w:hAnsi="Times New Roman"/>
          <w:color w:val="000000" w:themeColor="text1"/>
          <w:szCs w:val="24"/>
        </w:rPr>
        <w:t xml:space="preserve">CE </w:t>
      </w:r>
      <w:r w:rsidR="001D64AC" w:rsidRPr="00A75496">
        <w:rPr>
          <w:rFonts w:ascii="Times New Roman" w:hAnsi="Times New Roman"/>
          <w:color w:val="000000" w:themeColor="text1"/>
          <w:szCs w:val="24"/>
        </w:rPr>
        <w:t>5430</w:t>
      </w:r>
      <w:r w:rsidR="00FA3095" w:rsidRPr="00A75496">
        <w:rPr>
          <w:rFonts w:ascii="Times New Roman" w:hAnsi="Times New Roman"/>
          <w:color w:val="000000" w:themeColor="text1"/>
          <w:szCs w:val="24"/>
        </w:rPr>
        <w:t xml:space="preserve"> </w:t>
      </w:r>
      <w:r w:rsidR="006F541B" w:rsidRPr="00A75496">
        <w:rPr>
          <w:rFonts w:ascii="Times New Roman" w:hAnsi="Times New Roman"/>
          <w:color w:val="000000" w:themeColor="text1"/>
          <w:szCs w:val="24"/>
        </w:rPr>
        <w:t>(</w:t>
      </w:r>
      <w:r w:rsidR="001F5FB5" w:rsidRPr="00A75496">
        <w:rPr>
          <w:rFonts w:ascii="Times New Roman" w:hAnsi="Times New Roman"/>
          <w:color w:val="000000" w:themeColor="text1"/>
          <w:szCs w:val="24"/>
        </w:rPr>
        <w:t>Fall 20</w:t>
      </w:r>
      <w:r w:rsidR="00F8034D" w:rsidRPr="00A75496">
        <w:rPr>
          <w:rFonts w:ascii="Times New Roman" w:hAnsi="Times New Roman"/>
          <w:color w:val="000000" w:themeColor="text1"/>
          <w:szCs w:val="24"/>
        </w:rPr>
        <w:t>2</w:t>
      </w:r>
      <w:r w:rsidR="00E24A2C" w:rsidRPr="00A75496">
        <w:rPr>
          <w:rFonts w:ascii="Times New Roman" w:hAnsi="Times New Roman"/>
          <w:color w:val="000000" w:themeColor="text1"/>
          <w:szCs w:val="24"/>
        </w:rPr>
        <w:t>1</w:t>
      </w:r>
      <w:r w:rsidR="006F541B" w:rsidRPr="00A75496">
        <w:rPr>
          <w:rFonts w:ascii="Times New Roman" w:hAnsi="Times New Roman"/>
          <w:color w:val="000000" w:themeColor="text1"/>
          <w:szCs w:val="24"/>
        </w:rPr>
        <w:t>)</w:t>
      </w:r>
    </w:p>
    <w:p w14:paraId="1AE92FFF" w14:textId="77777777" w:rsidR="00E93CD4" w:rsidRPr="00A75496" w:rsidRDefault="00E93CD4">
      <w:pPr>
        <w:rPr>
          <w:rFonts w:ascii="Times New Roman" w:hAnsi="Times New Roman"/>
          <w:color w:val="000000" w:themeColor="text1"/>
          <w:szCs w:val="24"/>
        </w:rPr>
      </w:pPr>
    </w:p>
    <w:p w14:paraId="7EE30534" w14:textId="77777777" w:rsidR="001F5FB5" w:rsidRPr="00A75496" w:rsidRDefault="001F5FB5">
      <w:pPr>
        <w:rPr>
          <w:rFonts w:ascii="Times New Roman" w:hAnsi="Times New Roman"/>
          <w:b/>
          <w:color w:val="000000" w:themeColor="text1"/>
          <w:szCs w:val="24"/>
        </w:rPr>
      </w:pPr>
      <w:r w:rsidRPr="00A75496">
        <w:rPr>
          <w:rFonts w:ascii="Times New Roman" w:hAnsi="Times New Roman"/>
          <w:b/>
          <w:color w:val="000000" w:themeColor="text1"/>
          <w:szCs w:val="24"/>
        </w:rPr>
        <w:t xml:space="preserve">Due Date: </w:t>
      </w:r>
    </w:p>
    <w:p w14:paraId="664B853D" w14:textId="01E0A315" w:rsidR="001F5FB5" w:rsidRPr="00A75496" w:rsidRDefault="001F5FB5" w:rsidP="007C01AC">
      <w:pPr>
        <w:pStyle w:val="ListParagraph"/>
        <w:numPr>
          <w:ilvl w:val="0"/>
          <w:numId w:val="9"/>
        </w:numPr>
        <w:rPr>
          <w:rFonts w:ascii="Times New Roman" w:hAnsi="Times New Roman"/>
          <w:color w:val="000000" w:themeColor="text1"/>
          <w:szCs w:val="24"/>
        </w:rPr>
      </w:pPr>
      <w:r w:rsidRPr="00A75496">
        <w:rPr>
          <w:rFonts w:ascii="Times New Roman" w:hAnsi="Times New Roman"/>
          <w:bCs/>
          <w:color w:val="000000" w:themeColor="text1"/>
          <w:szCs w:val="24"/>
        </w:rPr>
        <w:t>Report (</w:t>
      </w:r>
      <w:r w:rsidR="00C246D2" w:rsidRPr="00A75496">
        <w:rPr>
          <w:rFonts w:ascii="Times New Roman" w:hAnsi="Times New Roman"/>
          <w:bCs/>
          <w:color w:val="000000" w:themeColor="text1"/>
          <w:szCs w:val="24"/>
        </w:rPr>
        <w:t>project repository</w:t>
      </w:r>
      <w:r w:rsidRPr="00A75496">
        <w:rPr>
          <w:rFonts w:ascii="Times New Roman" w:hAnsi="Times New Roman"/>
          <w:b/>
          <w:color w:val="000000" w:themeColor="text1"/>
          <w:szCs w:val="24"/>
        </w:rPr>
        <w:t xml:space="preserve">): </w:t>
      </w:r>
      <w:r w:rsidR="00595ED3" w:rsidRPr="00A75496">
        <w:rPr>
          <w:rFonts w:ascii="Times New Roman" w:hAnsi="Times New Roman"/>
          <w:color w:val="000000" w:themeColor="text1"/>
          <w:szCs w:val="24"/>
        </w:rPr>
        <w:t>9/30</w:t>
      </w:r>
      <w:r w:rsidR="009113D5" w:rsidRPr="00A75496">
        <w:rPr>
          <w:rFonts w:ascii="Times New Roman" w:hAnsi="Times New Roman"/>
          <w:color w:val="000000" w:themeColor="text1"/>
          <w:szCs w:val="24"/>
        </w:rPr>
        <w:t>,</w:t>
      </w:r>
      <w:r w:rsidRPr="00A75496">
        <w:rPr>
          <w:rFonts w:ascii="Times New Roman" w:hAnsi="Times New Roman"/>
          <w:color w:val="000000" w:themeColor="text1"/>
          <w:szCs w:val="24"/>
        </w:rPr>
        <w:t xml:space="preserve"> </w:t>
      </w:r>
      <w:r w:rsidR="005050D3" w:rsidRPr="00A75496">
        <w:rPr>
          <w:rFonts w:ascii="Times New Roman" w:hAnsi="Times New Roman"/>
          <w:color w:val="000000" w:themeColor="text1"/>
          <w:szCs w:val="24"/>
        </w:rPr>
        <w:t>11:59pm</w:t>
      </w:r>
      <w:r w:rsidR="00117DE6" w:rsidRPr="00A75496">
        <w:rPr>
          <w:rFonts w:ascii="Times New Roman" w:hAnsi="Times New Roman"/>
          <w:color w:val="000000" w:themeColor="text1"/>
          <w:szCs w:val="24"/>
        </w:rPr>
        <w:t xml:space="preserve"> (</w:t>
      </w:r>
      <w:r w:rsidR="006510CD" w:rsidRPr="00A75496">
        <w:rPr>
          <w:rFonts w:ascii="Times New Roman" w:hAnsi="Times New Roman"/>
          <w:color w:val="000000" w:themeColor="text1"/>
          <w:szCs w:val="24"/>
        </w:rPr>
        <w:t>11/12-point</w:t>
      </w:r>
      <w:r w:rsidR="00117DE6" w:rsidRPr="00A75496">
        <w:rPr>
          <w:rFonts w:ascii="Times New Roman" w:hAnsi="Times New Roman"/>
          <w:color w:val="000000" w:themeColor="text1"/>
          <w:szCs w:val="24"/>
        </w:rPr>
        <w:t xml:space="preserve">, single space, </w:t>
      </w:r>
      <w:r w:rsidR="0077325F" w:rsidRPr="00A75496">
        <w:rPr>
          <w:rFonts w:ascii="Times New Roman" w:hAnsi="Times New Roman"/>
          <w:color w:val="000000" w:themeColor="text1"/>
          <w:szCs w:val="24"/>
        </w:rPr>
        <w:t>1</w:t>
      </w:r>
      <w:r w:rsidR="00595ED3" w:rsidRPr="00A75496">
        <w:rPr>
          <w:rFonts w:ascii="Times New Roman" w:hAnsi="Times New Roman"/>
          <w:color w:val="000000" w:themeColor="text1"/>
          <w:szCs w:val="24"/>
        </w:rPr>
        <w:t>0</w:t>
      </w:r>
      <w:r w:rsidR="0077325F" w:rsidRPr="00A75496">
        <w:rPr>
          <w:rFonts w:ascii="Times New Roman" w:hAnsi="Times New Roman"/>
          <w:color w:val="000000" w:themeColor="text1"/>
          <w:szCs w:val="24"/>
        </w:rPr>
        <w:t>-</w:t>
      </w:r>
      <w:r w:rsidR="00117DE6" w:rsidRPr="00A75496">
        <w:rPr>
          <w:rFonts w:ascii="Times New Roman" w:hAnsi="Times New Roman"/>
          <w:color w:val="000000" w:themeColor="text1"/>
          <w:szCs w:val="24"/>
        </w:rPr>
        <w:t>15 pages)</w:t>
      </w:r>
    </w:p>
    <w:p w14:paraId="7A435DFB" w14:textId="3ABA19BE" w:rsidR="001F5FB5" w:rsidRPr="00A75496" w:rsidRDefault="00DD4024">
      <w:pPr>
        <w:pStyle w:val="Heading1"/>
        <w:tabs>
          <w:tab w:val="left" w:pos="0"/>
        </w:tabs>
        <w:rPr>
          <w:rFonts w:ascii="Times New Roman" w:hAnsi="Times New Roman"/>
          <w:b w:val="0"/>
          <w:color w:val="000000" w:themeColor="text1"/>
          <w:szCs w:val="24"/>
        </w:rPr>
      </w:pPr>
      <w:r w:rsidRPr="00A75496">
        <w:rPr>
          <w:rFonts w:ascii="Times New Roman" w:hAnsi="Times New Roman"/>
          <w:color w:val="000000" w:themeColor="text1"/>
          <w:szCs w:val="24"/>
        </w:rPr>
        <w:t>Weight:</w:t>
      </w:r>
      <w:r w:rsidRPr="00A75496">
        <w:rPr>
          <w:rFonts w:ascii="Times New Roman" w:hAnsi="Times New Roman"/>
          <w:b w:val="0"/>
          <w:color w:val="000000" w:themeColor="text1"/>
          <w:szCs w:val="24"/>
        </w:rPr>
        <w:t xml:space="preserve"> </w:t>
      </w:r>
      <w:r w:rsidR="00D71EF1" w:rsidRPr="00A75496">
        <w:rPr>
          <w:rFonts w:ascii="Times New Roman" w:hAnsi="Times New Roman"/>
          <w:b w:val="0"/>
          <w:color w:val="000000" w:themeColor="text1"/>
          <w:szCs w:val="24"/>
        </w:rPr>
        <w:t>10</w:t>
      </w:r>
      <w:r w:rsidR="001F5FB5" w:rsidRPr="00A75496">
        <w:rPr>
          <w:rFonts w:ascii="Times New Roman" w:hAnsi="Times New Roman"/>
          <w:b w:val="0"/>
          <w:color w:val="000000" w:themeColor="text1"/>
          <w:szCs w:val="24"/>
        </w:rPr>
        <w:t xml:space="preserve">% of </w:t>
      </w:r>
      <w:r w:rsidR="001E26F8" w:rsidRPr="00A75496">
        <w:rPr>
          <w:rFonts w:ascii="Times New Roman" w:hAnsi="Times New Roman"/>
          <w:b w:val="0"/>
          <w:color w:val="000000" w:themeColor="text1"/>
          <w:szCs w:val="24"/>
        </w:rPr>
        <w:t xml:space="preserve">the </w:t>
      </w:r>
      <w:r w:rsidR="001F5FB5" w:rsidRPr="00A75496">
        <w:rPr>
          <w:rFonts w:ascii="Times New Roman" w:hAnsi="Times New Roman"/>
          <w:b w:val="0"/>
          <w:color w:val="000000" w:themeColor="text1"/>
          <w:szCs w:val="24"/>
        </w:rPr>
        <w:t>final grade</w:t>
      </w:r>
    </w:p>
    <w:p w14:paraId="05796AD0" w14:textId="77777777" w:rsidR="001F5FB5" w:rsidRPr="00A75496" w:rsidRDefault="001F5FB5">
      <w:pPr>
        <w:rPr>
          <w:rFonts w:ascii="Times New Roman" w:hAnsi="Times New Roman"/>
          <w:color w:val="000000" w:themeColor="text1"/>
          <w:szCs w:val="24"/>
        </w:rPr>
      </w:pPr>
    </w:p>
    <w:p w14:paraId="1E034E29" w14:textId="77777777" w:rsidR="00DD4024" w:rsidRPr="00A75496" w:rsidRDefault="00DD4024" w:rsidP="00DD4024">
      <w:pPr>
        <w:rPr>
          <w:rFonts w:ascii="Times New Roman" w:hAnsi="Times New Roman"/>
          <w:color w:val="000000" w:themeColor="text1"/>
          <w:szCs w:val="24"/>
        </w:rPr>
      </w:pPr>
      <w:r w:rsidRPr="00A75496">
        <w:rPr>
          <w:rFonts w:ascii="Times New Roman" w:hAnsi="Times New Roman"/>
          <w:b/>
          <w:color w:val="000000" w:themeColor="text1"/>
          <w:szCs w:val="24"/>
        </w:rPr>
        <w:t>Late Policy:</w:t>
      </w:r>
      <w:r w:rsidRPr="00A75496">
        <w:rPr>
          <w:rFonts w:ascii="Times New Roman" w:hAnsi="Times New Roman"/>
          <w:color w:val="000000" w:themeColor="text1"/>
          <w:szCs w:val="24"/>
        </w:rPr>
        <w:t xml:space="preserve"> 10% deduction per day. </w:t>
      </w:r>
    </w:p>
    <w:p w14:paraId="7FDA2EE4" w14:textId="77777777" w:rsidR="001F5FB5" w:rsidRPr="00A75496" w:rsidRDefault="001F5FB5" w:rsidP="00C7077F">
      <w:pPr>
        <w:jc w:val="both"/>
        <w:rPr>
          <w:rFonts w:ascii="Times New Roman" w:hAnsi="Times New Roman"/>
          <w:color w:val="000000" w:themeColor="text1"/>
          <w:szCs w:val="24"/>
        </w:rPr>
      </w:pPr>
    </w:p>
    <w:p w14:paraId="7045E347" w14:textId="2458A38C" w:rsidR="001F5FB5" w:rsidRPr="00A75496" w:rsidRDefault="001F5FB5" w:rsidP="00C7077F">
      <w:pPr>
        <w:jc w:val="both"/>
        <w:rPr>
          <w:rFonts w:ascii="Times New Roman" w:hAnsi="Times New Roman"/>
          <w:color w:val="000000" w:themeColor="text1"/>
          <w:szCs w:val="24"/>
        </w:rPr>
      </w:pPr>
      <w:r w:rsidRPr="00A75496">
        <w:rPr>
          <w:rFonts w:ascii="Times New Roman" w:hAnsi="Times New Roman"/>
          <w:color w:val="000000" w:themeColor="text1"/>
          <w:szCs w:val="24"/>
        </w:rPr>
        <w:t>For the second part of the project</w:t>
      </w:r>
      <w:r w:rsidR="003E3622" w:rsidRPr="00A75496">
        <w:rPr>
          <w:rFonts w:ascii="Times New Roman" w:hAnsi="Times New Roman"/>
          <w:color w:val="000000" w:themeColor="text1"/>
          <w:szCs w:val="24"/>
        </w:rPr>
        <w:t>,</w:t>
      </w:r>
      <w:r w:rsidRPr="00A75496">
        <w:rPr>
          <w:rFonts w:ascii="Times New Roman" w:hAnsi="Times New Roman"/>
          <w:color w:val="000000" w:themeColor="text1"/>
          <w:szCs w:val="24"/>
        </w:rPr>
        <w:t xml:space="preserve"> you will develop </w:t>
      </w:r>
      <w:r w:rsidRPr="00A75496">
        <w:rPr>
          <w:rFonts w:ascii="Times New Roman" w:hAnsi="Times New Roman"/>
          <w:b/>
          <w:color w:val="000000" w:themeColor="text1"/>
          <w:szCs w:val="24"/>
        </w:rPr>
        <w:t xml:space="preserve">a set of </w:t>
      </w:r>
      <w:r w:rsidR="0097623B" w:rsidRPr="00A75496">
        <w:rPr>
          <w:rFonts w:ascii="Times New Roman" w:hAnsi="Times New Roman"/>
          <w:b/>
          <w:color w:val="000000" w:themeColor="text1"/>
          <w:szCs w:val="24"/>
        </w:rPr>
        <w:t xml:space="preserve">requirements </w:t>
      </w:r>
      <w:r w:rsidRPr="00A75496">
        <w:rPr>
          <w:rFonts w:ascii="Times New Roman" w:hAnsi="Times New Roman"/>
          <w:b/>
          <w:color w:val="000000" w:themeColor="text1"/>
          <w:szCs w:val="24"/>
        </w:rPr>
        <w:t>specifications</w:t>
      </w:r>
      <w:r w:rsidR="003E3622" w:rsidRPr="00A75496">
        <w:rPr>
          <w:rFonts w:ascii="Times New Roman" w:hAnsi="Times New Roman"/>
          <w:b/>
          <w:color w:val="000000" w:themeColor="text1"/>
          <w:szCs w:val="24"/>
        </w:rPr>
        <w:t>,</w:t>
      </w:r>
      <w:r w:rsidRPr="00A75496">
        <w:rPr>
          <w:rFonts w:ascii="Times New Roman" w:hAnsi="Times New Roman"/>
          <w:color w:val="000000" w:themeColor="text1"/>
          <w:szCs w:val="24"/>
        </w:rPr>
        <w:t xml:space="preserve"> </w:t>
      </w:r>
      <w:r w:rsidR="003E3622" w:rsidRPr="00A75496">
        <w:rPr>
          <w:rFonts w:ascii="Times New Roman" w:hAnsi="Times New Roman"/>
          <w:color w:val="000000" w:themeColor="text1"/>
          <w:szCs w:val="24"/>
        </w:rPr>
        <w:t xml:space="preserve">and </w:t>
      </w:r>
      <w:r w:rsidR="002B1D2F" w:rsidRPr="00A75496">
        <w:rPr>
          <w:rFonts w:ascii="Times New Roman" w:hAnsi="Times New Roman"/>
          <w:color w:val="000000" w:themeColor="text1"/>
          <w:szCs w:val="24"/>
        </w:rPr>
        <w:t>make a plan</w:t>
      </w:r>
      <w:r w:rsidR="003E3622" w:rsidRPr="00A75496">
        <w:rPr>
          <w:rFonts w:ascii="Times New Roman" w:hAnsi="Times New Roman"/>
          <w:color w:val="000000" w:themeColor="text1"/>
          <w:szCs w:val="24"/>
        </w:rPr>
        <w:t xml:space="preserve"> for implementing the project through three</w:t>
      </w:r>
      <w:r w:rsidR="00514B5F" w:rsidRPr="00A75496">
        <w:rPr>
          <w:rFonts w:ascii="Times New Roman" w:hAnsi="Times New Roman"/>
          <w:color w:val="000000" w:themeColor="text1"/>
          <w:szCs w:val="24"/>
        </w:rPr>
        <w:t xml:space="preserve"> development phases (</w:t>
      </w:r>
      <w:r w:rsidR="003F2068" w:rsidRPr="00A75496">
        <w:rPr>
          <w:rFonts w:ascii="Times New Roman" w:hAnsi="Times New Roman"/>
          <w:color w:val="000000" w:themeColor="text1"/>
          <w:szCs w:val="24"/>
        </w:rPr>
        <w:t xml:space="preserve">an </w:t>
      </w:r>
      <w:r w:rsidR="00514B5F" w:rsidRPr="00A75496">
        <w:rPr>
          <w:rFonts w:ascii="Times New Roman" w:hAnsi="Times New Roman"/>
          <w:color w:val="000000" w:themeColor="text1"/>
          <w:szCs w:val="24"/>
        </w:rPr>
        <w:t xml:space="preserve">incremental </w:t>
      </w:r>
      <w:r w:rsidR="00D76797" w:rsidRPr="00A75496">
        <w:rPr>
          <w:rFonts w:ascii="Times New Roman" w:hAnsi="Times New Roman"/>
          <w:color w:val="000000" w:themeColor="text1"/>
          <w:szCs w:val="24"/>
        </w:rPr>
        <w:t>approach</w:t>
      </w:r>
      <w:r w:rsidR="003E3622" w:rsidRPr="00A75496">
        <w:rPr>
          <w:rFonts w:ascii="Times New Roman" w:hAnsi="Times New Roman"/>
          <w:color w:val="000000" w:themeColor="text1"/>
          <w:szCs w:val="24"/>
        </w:rPr>
        <w:t>).</w:t>
      </w:r>
      <w:r w:rsidR="00E24A2C" w:rsidRPr="00A75496">
        <w:rPr>
          <w:rFonts w:ascii="Times New Roman" w:hAnsi="Times New Roman"/>
          <w:color w:val="000000" w:themeColor="text1"/>
          <w:szCs w:val="24"/>
        </w:rPr>
        <w:t xml:space="preserve"> </w:t>
      </w:r>
      <w:r w:rsidR="0097623B" w:rsidRPr="00A75496">
        <w:rPr>
          <w:rFonts w:ascii="Times New Roman" w:hAnsi="Times New Roman"/>
          <w:color w:val="000000" w:themeColor="text1"/>
          <w:szCs w:val="24"/>
        </w:rPr>
        <w:t xml:space="preserve">Your </w:t>
      </w:r>
      <w:r w:rsidR="003E3622" w:rsidRPr="00A75496">
        <w:rPr>
          <w:rFonts w:ascii="Times New Roman" w:hAnsi="Times New Roman"/>
          <w:color w:val="000000" w:themeColor="text1"/>
          <w:szCs w:val="24"/>
        </w:rPr>
        <w:t>requirements</w:t>
      </w:r>
      <w:r w:rsidR="0097623B" w:rsidRPr="00A75496">
        <w:rPr>
          <w:rFonts w:ascii="Times New Roman" w:hAnsi="Times New Roman"/>
          <w:color w:val="000000" w:themeColor="text1"/>
          <w:szCs w:val="24"/>
        </w:rPr>
        <w:t xml:space="preserve"> specifications </w:t>
      </w:r>
      <w:r w:rsidRPr="00A75496">
        <w:rPr>
          <w:rFonts w:ascii="Times New Roman" w:hAnsi="Times New Roman"/>
          <w:color w:val="000000" w:themeColor="text1"/>
          <w:szCs w:val="24"/>
        </w:rPr>
        <w:t>should des</w:t>
      </w:r>
      <w:r w:rsidR="003E3622" w:rsidRPr="00A75496">
        <w:rPr>
          <w:rFonts w:ascii="Times New Roman" w:hAnsi="Times New Roman"/>
          <w:color w:val="000000" w:themeColor="text1"/>
          <w:szCs w:val="24"/>
        </w:rPr>
        <w:t xml:space="preserve">cribe all intended functionalities including non-functional attributes. </w:t>
      </w:r>
    </w:p>
    <w:p w14:paraId="0D106CD3" w14:textId="77777777" w:rsidR="00E715DF" w:rsidRPr="00A75496" w:rsidRDefault="00E715DF">
      <w:pPr>
        <w:rPr>
          <w:rFonts w:ascii="Times New Roman" w:hAnsi="Times New Roman"/>
          <w:color w:val="000000" w:themeColor="text1"/>
          <w:szCs w:val="24"/>
        </w:rPr>
      </w:pPr>
    </w:p>
    <w:p w14:paraId="04573565" w14:textId="78F2AE7E" w:rsidR="00C023BB" w:rsidRPr="00A75496" w:rsidRDefault="001F5FB5" w:rsidP="00C7077F">
      <w:pPr>
        <w:jc w:val="both"/>
        <w:rPr>
          <w:rFonts w:ascii="Times New Roman" w:hAnsi="Times New Roman"/>
          <w:color w:val="000000" w:themeColor="text1"/>
          <w:szCs w:val="24"/>
        </w:rPr>
      </w:pPr>
      <w:r w:rsidRPr="00A75496">
        <w:rPr>
          <w:rFonts w:ascii="Times New Roman" w:hAnsi="Times New Roman"/>
          <w:b/>
          <w:color w:val="000000" w:themeColor="text1"/>
          <w:szCs w:val="24"/>
        </w:rPr>
        <w:t>Hand-in:</w:t>
      </w:r>
      <w:r w:rsidRPr="00A75496">
        <w:rPr>
          <w:rFonts w:ascii="Times New Roman" w:hAnsi="Times New Roman"/>
          <w:color w:val="000000" w:themeColor="text1"/>
          <w:szCs w:val="24"/>
        </w:rPr>
        <w:t xml:space="preserve">  </w:t>
      </w:r>
    </w:p>
    <w:p w14:paraId="6E1A20EF" w14:textId="381F6D40" w:rsidR="00882593" w:rsidRDefault="00B26D30" w:rsidP="00EF1115">
      <w:pPr>
        <w:numPr>
          <w:ilvl w:val="0"/>
          <w:numId w:val="3"/>
        </w:numPr>
        <w:tabs>
          <w:tab w:val="left" w:pos="360"/>
        </w:tabs>
        <w:spacing w:before="120"/>
        <w:jc w:val="both"/>
        <w:rPr>
          <w:rFonts w:ascii="Times New Roman" w:hAnsi="Times New Roman"/>
          <w:color w:val="000000" w:themeColor="text1"/>
          <w:szCs w:val="24"/>
        </w:rPr>
      </w:pPr>
      <w:r w:rsidRPr="00A75496">
        <w:rPr>
          <w:rFonts w:ascii="Times New Roman" w:hAnsi="Times New Roman"/>
          <w:color w:val="000000" w:themeColor="text1"/>
          <w:szCs w:val="24"/>
        </w:rPr>
        <w:t xml:space="preserve">The </w:t>
      </w:r>
      <w:r w:rsidR="00AE6FFA" w:rsidRPr="00A75496">
        <w:rPr>
          <w:rFonts w:ascii="Times New Roman" w:hAnsi="Times New Roman"/>
          <w:color w:val="000000" w:themeColor="text1"/>
          <w:szCs w:val="24"/>
        </w:rPr>
        <w:t>overall structure</w:t>
      </w:r>
      <w:r w:rsidRPr="00A75496">
        <w:rPr>
          <w:rFonts w:ascii="Times New Roman" w:hAnsi="Times New Roman"/>
          <w:color w:val="000000" w:themeColor="text1"/>
          <w:szCs w:val="24"/>
        </w:rPr>
        <w:t xml:space="preserve"> of the system</w:t>
      </w:r>
      <w:r w:rsidR="003E3622" w:rsidRPr="00A75496">
        <w:rPr>
          <w:rFonts w:ascii="Times New Roman" w:hAnsi="Times New Roman"/>
          <w:color w:val="000000" w:themeColor="text1"/>
          <w:szCs w:val="24"/>
        </w:rPr>
        <w:t xml:space="preserve">. </w:t>
      </w:r>
      <w:r w:rsidR="00E83943" w:rsidRPr="00A75496">
        <w:rPr>
          <w:rFonts w:ascii="Times New Roman" w:hAnsi="Times New Roman"/>
          <w:color w:val="000000" w:themeColor="text1"/>
          <w:szCs w:val="24"/>
        </w:rPr>
        <w:t>This should contain a diagram and descriptions about the system structure including individual components (subsystems).</w:t>
      </w:r>
    </w:p>
    <w:p w14:paraId="28AF090B" w14:textId="408439B9" w:rsidR="00D002E2" w:rsidRPr="00154A47" w:rsidRDefault="00154A47" w:rsidP="00D002E2">
      <w:pPr>
        <w:spacing w:before="120"/>
        <w:ind w:left="360"/>
        <w:jc w:val="both"/>
        <w:rPr>
          <w:rFonts w:ascii="Times New Roman" w:hAnsi="Times New Roman"/>
          <w:b/>
          <w:bCs/>
          <w:color w:val="000000" w:themeColor="text1"/>
          <w:szCs w:val="24"/>
        </w:rPr>
      </w:pPr>
      <w:r w:rsidRPr="00154A47">
        <w:rPr>
          <w:rFonts w:ascii="Times New Roman" w:hAnsi="Times New Roman"/>
          <w:b/>
          <w:bCs/>
          <w:color w:val="000000" w:themeColor="text1"/>
          <w:szCs w:val="24"/>
        </w:rPr>
        <w:t>Structure:</w:t>
      </w:r>
    </w:p>
    <w:p w14:paraId="02472EAA" w14:textId="74D6D87F" w:rsidR="00AB3383" w:rsidRPr="006242C0" w:rsidRDefault="00D97E50" w:rsidP="006242C0">
      <w:pPr>
        <w:spacing w:before="120"/>
        <w:ind w:left="360"/>
        <w:jc w:val="both"/>
        <w:rPr>
          <w:rFonts w:ascii="Times New Roman" w:hAnsi="Times New Roman"/>
          <w:color w:val="000000" w:themeColor="text1"/>
          <w:szCs w:val="24"/>
        </w:rPr>
      </w:pPr>
      <w:r w:rsidRPr="00A75496">
        <w:rPr>
          <w:rFonts w:ascii="Times New Roman" w:hAnsi="Times New Roman"/>
          <w:noProof/>
          <w:color w:val="000000" w:themeColor="text1"/>
          <w:szCs w:val="24"/>
        </w:rPr>
        <w:drawing>
          <wp:inline distT="0" distB="0" distL="0" distR="0" wp14:anchorId="661B1B6B" wp14:editId="1961FE76">
            <wp:extent cx="4816786" cy="4904509"/>
            <wp:effectExtent l="0" t="0" r="3175"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820255" cy="4908041"/>
                    </a:xfrm>
                    <a:prstGeom prst="rect">
                      <a:avLst/>
                    </a:prstGeom>
                  </pic:spPr>
                </pic:pic>
              </a:graphicData>
            </a:graphic>
          </wp:inline>
        </w:drawing>
      </w:r>
    </w:p>
    <w:p w14:paraId="284E8D24" w14:textId="7FD5E554" w:rsidR="001B58F0" w:rsidRDefault="002648AA" w:rsidP="001B58F0">
      <w:pPr>
        <w:pStyle w:val="BodyText"/>
        <w:spacing w:before="138" w:line="360" w:lineRule="auto"/>
        <w:ind w:right="102"/>
        <w:rPr>
          <w:rFonts w:ascii="Times New Roman" w:hAnsi="Times New Roman"/>
          <w:color w:val="000000" w:themeColor="text1"/>
          <w:szCs w:val="24"/>
        </w:rPr>
      </w:pPr>
      <w:r w:rsidRPr="00A75496">
        <w:rPr>
          <w:rFonts w:ascii="Times New Roman" w:hAnsi="Times New Roman"/>
          <w:b/>
          <w:color w:val="000000" w:themeColor="text1"/>
          <w:szCs w:val="24"/>
        </w:rPr>
        <w:lastRenderedPageBreak/>
        <w:t xml:space="preserve">Description: </w:t>
      </w:r>
      <w:r w:rsidRPr="00A75496">
        <w:rPr>
          <w:rFonts w:ascii="Times New Roman" w:hAnsi="Times New Roman"/>
          <w:color w:val="000000" w:themeColor="text1"/>
          <w:szCs w:val="24"/>
        </w:rPr>
        <w:t xml:space="preserve">Our project employs a server-side rendering (SSR) model, and instead of rendering it in the browser, we use </w:t>
      </w:r>
      <w:r w:rsidR="007775BF" w:rsidRPr="00A75496">
        <w:rPr>
          <w:rFonts w:ascii="Times New Roman" w:hAnsi="Times New Roman"/>
          <w:color w:val="000000" w:themeColor="text1"/>
          <w:szCs w:val="24"/>
        </w:rPr>
        <w:t>JavaScript</w:t>
      </w:r>
      <w:r w:rsidRPr="00A75496">
        <w:rPr>
          <w:rFonts w:ascii="Times New Roman" w:hAnsi="Times New Roman"/>
          <w:color w:val="000000" w:themeColor="text1"/>
          <w:szCs w:val="24"/>
        </w:rPr>
        <w:t xml:space="preserve"> and the rest protocol on the client-side. When a client </w:t>
      </w:r>
      <w:r w:rsidRPr="00A75496">
        <w:rPr>
          <w:rFonts w:ascii="Times New Roman" w:hAnsi="Times New Roman"/>
          <w:color w:val="000000" w:themeColor="text1"/>
          <w:spacing w:val="-3"/>
          <w:szCs w:val="24"/>
        </w:rPr>
        <w:t xml:space="preserve">sends </w:t>
      </w:r>
      <w:r w:rsidRPr="00A75496">
        <w:rPr>
          <w:rFonts w:ascii="Times New Roman" w:hAnsi="Times New Roman"/>
          <w:color w:val="000000" w:themeColor="text1"/>
          <w:szCs w:val="24"/>
        </w:rPr>
        <w:t xml:space="preserve">an HTTP request, WSGI accepts it one at a time and sends it to the Django framework, </w:t>
      </w:r>
      <w:r w:rsidRPr="00A75496">
        <w:rPr>
          <w:rFonts w:ascii="Times New Roman" w:hAnsi="Times New Roman"/>
          <w:color w:val="000000" w:themeColor="text1"/>
          <w:spacing w:val="-3"/>
          <w:szCs w:val="24"/>
        </w:rPr>
        <w:t xml:space="preserve">which </w:t>
      </w:r>
      <w:r w:rsidRPr="00A75496">
        <w:rPr>
          <w:rFonts w:ascii="Times New Roman" w:hAnsi="Times New Roman"/>
          <w:color w:val="000000" w:themeColor="text1"/>
          <w:szCs w:val="24"/>
        </w:rPr>
        <w:t xml:space="preserve">uses an MVT architecture in which the view accepts the request and search response in </w:t>
      </w:r>
      <w:r w:rsidRPr="00A75496">
        <w:rPr>
          <w:rFonts w:ascii="Times New Roman" w:hAnsi="Times New Roman"/>
          <w:color w:val="000000" w:themeColor="text1"/>
          <w:spacing w:val="-6"/>
          <w:szCs w:val="24"/>
        </w:rPr>
        <w:t xml:space="preserve">the </w:t>
      </w:r>
      <w:r w:rsidRPr="00A75496">
        <w:rPr>
          <w:rFonts w:ascii="Times New Roman" w:hAnsi="Times New Roman"/>
          <w:color w:val="000000" w:themeColor="text1"/>
          <w:szCs w:val="24"/>
        </w:rPr>
        <w:t>database (</w:t>
      </w:r>
      <w:r w:rsidR="00D97E50" w:rsidRPr="00A75496">
        <w:rPr>
          <w:rFonts w:ascii="Times New Roman" w:hAnsi="Times New Roman"/>
          <w:color w:val="000000" w:themeColor="text1"/>
          <w:szCs w:val="24"/>
        </w:rPr>
        <w:t>i.e.,</w:t>
      </w:r>
      <w:r w:rsidRPr="00A75496">
        <w:rPr>
          <w:rFonts w:ascii="Times New Roman" w:hAnsi="Times New Roman"/>
          <w:color w:val="000000" w:themeColor="text1"/>
          <w:szCs w:val="24"/>
        </w:rPr>
        <w:t xml:space="preserve"> SQLite) and changes variables in the template with values. </w:t>
      </w:r>
      <w:r w:rsidRPr="00A75496">
        <w:rPr>
          <w:rFonts w:ascii="Times New Roman" w:hAnsi="Times New Roman"/>
          <w:color w:val="000000" w:themeColor="text1"/>
          <w:spacing w:val="-10"/>
          <w:szCs w:val="24"/>
        </w:rPr>
        <w:t xml:space="preserve">We </w:t>
      </w:r>
      <w:r w:rsidR="007775BF" w:rsidRPr="00A75496">
        <w:rPr>
          <w:rFonts w:ascii="Times New Roman" w:hAnsi="Times New Roman"/>
          <w:color w:val="000000" w:themeColor="text1"/>
          <w:szCs w:val="24"/>
        </w:rPr>
        <w:t>utilize</w:t>
      </w:r>
      <w:r w:rsidRPr="00A75496">
        <w:rPr>
          <w:rFonts w:ascii="Times New Roman" w:hAnsi="Times New Roman"/>
          <w:color w:val="000000" w:themeColor="text1"/>
          <w:szCs w:val="24"/>
        </w:rPr>
        <w:t xml:space="preserve"> the </w:t>
      </w:r>
      <w:r w:rsidRPr="00A75496">
        <w:rPr>
          <w:rFonts w:ascii="Times New Roman" w:hAnsi="Times New Roman"/>
          <w:color w:val="000000" w:themeColor="text1"/>
          <w:spacing w:val="-3"/>
          <w:szCs w:val="24"/>
        </w:rPr>
        <w:t>Redis</w:t>
      </w:r>
      <w:r w:rsidRPr="00A75496">
        <w:rPr>
          <w:rFonts w:ascii="Times New Roman" w:hAnsi="Times New Roman"/>
          <w:color w:val="000000" w:themeColor="text1"/>
          <w:spacing w:val="54"/>
          <w:szCs w:val="24"/>
        </w:rPr>
        <w:t xml:space="preserve"> </w:t>
      </w:r>
      <w:r w:rsidRPr="00A75496">
        <w:rPr>
          <w:rFonts w:ascii="Times New Roman" w:hAnsi="Times New Roman"/>
          <w:color w:val="000000" w:themeColor="text1"/>
          <w:szCs w:val="24"/>
        </w:rPr>
        <w:t>server to store messages/chat data because users have the option to interact with Designers.</w:t>
      </w:r>
    </w:p>
    <w:p w14:paraId="4BCBC2D9" w14:textId="1ABB0937" w:rsidR="00AB3383" w:rsidRPr="00AB3383" w:rsidRDefault="00AB3383" w:rsidP="001B58F0">
      <w:pPr>
        <w:pStyle w:val="BodyText"/>
        <w:spacing w:before="138" w:line="360" w:lineRule="auto"/>
        <w:ind w:right="102"/>
        <w:rPr>
          <w:rFonts w:ascii="Times New Roman" w:hAnsi="Times New Roman"/>
          <w:b/>
          <w:bCs/>
          <w:color w:val="000000" w:themeColor="text1"/>
          <w:szCs w:val="24"/>
        </w:rPr>
      </w:pPr>
      <w:r w:rsidRPr="00AB3383">
        <w:rPr>
          <w:rFonts w:ascii="Times New Roman" w:hAnsi="Times New Roman"/>
          <w:b/>
          <w:bCs/>
          <w:color w:val="000000" w:themeColor="text1"/>
          <w:szCs w:val="24"/>
        </w:rPr>
        <w:t>Components:</w:t>
      </w:r>
    </w:p>
    <w:p w14:paraId="463FB7BF" w14:textId="77777777" w:rsidR="001B58F0" w:rsidRPr="00A75496" w:rsidRDefault="001B58F0" w:rsidP="001B58F0">
      <w:pPr>
        <w:pStyle w:val="BodyText"/>
        <w:spacing w:before="60" w:line="360" w:lineRule="auto"/>
        <w:ind w:right="99"/>
        <w:rPr>
          <w:rFonts w:ascii="Times New Roman" w:hAnsi="Times New Roman"/>
          <w:color w:val="000000" w:themeColor="text1"/>
          <w:szCs w:val="24"/>
        </w:rPr>
      </w:pPr>
      <w:r w:rsidRPr="00A75496">
        <w:rPr>
          <w:rFonts w:ascii="Times New Roman" w:hAnsi="Times New Roman"/>
          <w:b/>
          <w:color w:val="000000" w:themeColor="text1"/>
          <w:spacing w:val="-5"/>
          <w:szCs w:val="24"/>
        </w:rPr>
        <w:t xml:space="preserve">Web </w:t>
      </w:r>
      <w:r w:rsidRPr="00A75496">
        <w:rPr>
          <w:rFonts w:ascii="Times New Roman" w:hAnsi="Times New Roman"/>
          <w:b/>
          <w:color w:val="000000" w:themeColor="text1"/>
          <w:szCs w:val="24"/>
        </w:rPr>
        <w:t xml:space="preserve">sockets: </w:t>
      </w:r>
      <w:r w:rsidRPr="00A75496">
        <w:rPr>
          <w:rFonts w:ascii="Times New Roman" w:hAnsi="Times New Roman"/>
          <w:color w:val="000000" w:themeColor="text1"/>
          <w:szCs w:val="24"/>
        </w:rPr>
        <w:t xml:space="preserve">When a user is authorized, Web Sockets (through Django Channels) manages </w:t>
      </w:r>
      <w:r w:rsidRPr="00A75496">
        <w:rPr>
          <w:rFonts w:ascii="Times New Roman" w:hAnsi="Times New Roman"/>
          <w:color w:val="000000" w:themeColor="text1"/>
          <w:spacing w:val="-6"/>
          <w:szCs w:val="24"/>
        </w:rPr>
        <w:t xml:space="preserve">the </w:t>
      </w:r>
      <w:r w:rsidRPr="00A75496">
        <w:rPr>
          <w:rFonts w:ascii="Times New Roman" w:hAnsi="Times New Roman"/>
          <w:color w:val="000000" w:themeColor="text1"/>
          <w:szCs w:val="24"/>
        </w:rPr>
        <w:t>communication between the client and the server, and an event is published to all other connected users. The screen of each user will change without them having to reload their browsers.</w:t>
      </w:r>
    </w:p>
    <w:p w14:paraId="33537AB5" w14:textId="77777777" w:rsidR="001B58F0" w:rsidRPr="00A75496" w:rsidRDefault="001B58F0" w:rsidP="001B58F0">
      <w:pPr>
        <w:pStyle w:val="BodyText"/>
        <w:spacing w:line="360" w:lineRule="auto"/>
        <w:ind w:right="104"/>
        <w:rPr>
          <w:rFonts w:ascii="Times New Roman" w:hAnsi="Times New Roman"/>
          <w:color w:val="000000" w:themeColor="text1"/>
          <w:szCs w:val="24"/>
        </w:rPr>
      </w:pPr>
      <w:r w:rsidRPr="00A75496">
        <w:rPr>
          <w:rFonts w:ascii="Times New Roman" w:hAnsi="Times New Roman"/>
          <w:b/>
          <w:color w:val="000000" w:themeColor="text1"/>
          <w:szCs w:val="24"/>
        </w:rPr>
        <w:t xml:space="preserve">Client-side rendering: </w:t>
      </w:r>
      <w:r w:rsidRPr="00A75496">
        <w:rPr>
          <w:rFonts w:ascii="Times New Roman" w:hAnsi="Times New Roman"/>
          <w:color w:val="000000" w:themeColor="text1"/>
          <w:szCs w:val="24"/>
        </w:rPr>
        <w:t>With JavaScript and client-side rendering, we can render our websites entirely in the browser. A client-side rendering website builds each route dynamically in the browser, rather than having a separate HTML page for each route.</w:t>
      </w:r>
    </w:p>
    <w:p w14:paraId="249731BF" w14:textId="77777777" w:rsidR="001B58F0" w:rsidRPr="00A75496" w:rsidRDefault="001B58F0" w:rsidP="001B58F0">
      <w:pPr>
        <w:pStyle w:val="BodyText"/>
        <w:spacing w:line="360" w:lineRule="auto"/>
        <w:ind w:right="103"/>
        <w:rPr>
          <w:rFonts w:ascii="Times New Roman" w:hAnsi="Times New Roman"/>
          <w:color w:val="000000" w:themeColor="text1"/>
          <w:szCs w:val="24"/>
        </w:rPr>
      </w:pPr>
      <w:r w:rsidRPr="00A75496">
        <w:rPr>
          <w:rFonts w:ascii="Times New Roman" w:hAnsi="Times New Roman"/>
          <w:b/>
          <w:color w:val="000000" w:themeColor="text1"/>
          <w:szCs w:val="24"/>
        </w:rPr>
        <w:t xml:space="preserve">Web Server Gateway Interface (WSGI): </w:t>
      </w:r>
      <w:r w:rsidRPr="00A75496">
        <w:rPr>
          <w:rFonts w:ascii="Times New Roman" w:hAnsi="Times New Roman"/>
          <w:color w:val="000000" w:themeColor="text1"/>
          <w:szCs w:val="24"/>
        </w:rPr>
        <w:t>A simple calling convention allows web servers to pass requests to Python-based web applications and frameworks. From there, the replies are subsequently forwarded to the webserver, which response to the requestor.</w:t>
      </w:r>
    </w:p>
    <w:p w14:paraId="575C2482" w14:textId="77777777" w:rsidR="001B58F0" w:rsidRPr="00A75496" w:rsidRDefault="001B58F0" w:rsidP="001B58F0">
      <w:pPr>
        <w:pStyle w:val="BodyText"/>
        <w:spacing w:line="360" w:lineRule="auto"/>
        <w:ind w:right="100"/>
        <w:rPr>
          <w:rFonts w:ascii="Times New Roman" w:hAnsi="Times New Roman"/>
          <w:color w:val="000000" w:themeColor="text1"/>
          <w:szCs w:val="24"/>
        </w:rPr>
      </w:pPr>
      <w:r w:rsidRPr="00A75496">
        <w:rPr>
          <w:rFonts w:ascii="Times New Roman" w:hAnsi="Times New Roman"/>
          <w:b/>
          <w:color w:val="000000" w:themeColor="text1"/>
          <w:szCs w:val="24"/>
        </w:rPr>
        <w:t xml:space="preserve">Django Template: </w:t>
      </w:r>
      <w:r w:rsidRPr="00A75496">
        <w:rPr>
          <w:rFonts w:ascii="Times New Roman" w:hAnsi="Times New Roman"/>
          <w:color w:val="000000" w:themeColor="text1"/>
          <w:szCs w:val="24"/>
        </w:rPr>
        <w:t>Django's MVT Structure is completed by templates, the third and most significant portion. The Django framework efficiently handles and generates dynamically generated HTML web pages for end-users. We use templates to provide a frontend and layout to our website because Django is mainly a backend framework.</w:t>
      </w:r>
    </w:p>
    <w:p w14:paraId="04F16AF1" w14:textId="77777777" w:rsidR="001B58F0" w:rsidRPr="00A75496" w:rsidRDefault="001B58F0" w:rsidP="001B58F0">
      <w:pPr>
        <w:pStyle w:val="BodyText"/>
        <w:spacing w:line="360" w:lineRule="auto"/>
        <w:ind w:right="105"/>
        <w:rPr>
          <w:rFonts w:ascii="Times New Roman" w:hAnsi="Times New Roman"/>
          <w:color w:val="000000" w:themeColor="text1"/>
          <w:szCs w:val="24"/>
        </w:rPr>
      </w:pPr>
      <w:r w:rsidRPr="00A75496">
        <w:rPr>
          <w:rFonts w:ascii="Times New Roman" w:hAnsi="Times New Roman"/>
          <w:b/>
          <w:color w:val="000000" w:themeColor="text1"/>
          <w:szCs w:val="24"/>
        </w:rPr>
        <w:t xml:space="preserve">Model: </w:t>
      </w:r>
      <w:r w:rsidRPr="00A75496">
        <w:rPr>
          <w:rFonts w:ascii="Times New Roman" w:hAnsi="Times New Roman"/>
          <w:color w:val="000000" w:themeColor="text1"/>
          <w:szCs w:val="24"/>
        </w:rPr>
        <w:t>The model will serve as the interface for data. It is in charge of data storage. It is a database that represents the logical data structure that underpins the entire application.</w:t>
      </w:r>
    </w:p>
    <w:p w14:paraId="3CA05F9D" w14:textId="011D1379" w:rsidR="001B58F0" w:rsidRPr="00A75496" w:rsidRDefault="001B58F0" w:rsidP="001B58F0">
      <w:pPr>
        <w:pStyle w:val="BodyText"/>
        <w:spacing w:line="360" w:lineRule="auto"/>
        <w:ind w:right="105"/>
        <w:rPr>
          <w:rFonts w:ascii="Times New Roman" w:hAnsi="Times New Roman"/>
          <w:color w:val="000000" w:themeColor="text1"/>
          <w:szCs w:val="24"/>
        </w:rPr>
      </w:pPr>
      <w:r w:rsidRPr="00A75496">
        <w:rPr>
          <w:rFonts w:ascii="Times New Roman" w:hAnsi="Times New Roman"/>
          <w:b/>
          <w:color w:val="000000" w:themeColor="text1"/>
          <w:szCs w:val="24"/>
        </w:rPr>
        <w:t xml:space="preserve">Django channels: </w:t>
      </w:r>
      <w:r w:rsidR="007E6A82" w:rsidRPr="007E6A82">
        <w:rPr>
          <w:rFonts w:ascii="Times New Roman" w:hAnsi="Times New Roman"/>
          <w:bCs/>
          <w:color w:val="000000" w:themeColor="text1"/>
          <w:szCs w:val="24"/>
        </w:rPr>
        <w:t>It will allow to handle web sockets, chat protocols</w:t>
      </w:r>
      <w:r w:rsidRPr="00A75496">
        <w:rPr>
          <w:rFonts w:ascii="Times New Roman" w:hAnsi="Times New Roman"/>
          <w:color w:val="000000" w:themeColor="text1"/>
          <w:szCs w:val="24"/>
        </w:rPr>
        <w:t>. Channels is</w:t>
      </w:r>
      <w:r w:rsidRPr="00A75496">
        <w:rPr>
          <w:rFonts w:ascii="Times New Roman" w:hAnsi="Times New Roman"/>
          <w:color w:val="000000" w:themeColor="text1"/>
          <w:spacing w:val="-12"/>
          <w:szCs w:val="24"/>
        </w:rPr>
        <w:t xml:space="preserve"> </w:t>
      </w:r>
      <w:r w:rsidRPr="00A75496">
        <w:rPr>
          <w:rFonts w:ascii="Times New Roman" w:hAnsi="Times New Roman"/>
          <w:color w:val="000000" w:themeColor="text1"/>
          <w:szCs w:val="24"/>
        </w:rPr>
        <w:t xml:space="preserve">an integration layer that lets us manage other connections in a synchronous or </w:t>
      </w:r>
      <w:r w:rsidRPr="00A75496">
        <w:rPr>
          <w:rFonts w:ascii="Times New Roman" w:hAnsi="Times New Roman"/>
          <w:color w:val="000000" w:themeColor="text1"/>
          <w:spacing w:val="-2"/>
          <w:szCs w:val="24"/>
        </w:rPr>
        <w:t xml:space="preserve">asynchronous </w:t>
      </w:r>
      <w:r w:rsidRPr="00A75496">
        <w:rPr>
          <w:rFonts w:ascii="Times New Roman" w:hAnsi="Times New Roman"/>
          <w:color w:val="000000" w:themeColor="text1"/>
          <w:szCs w:val="24"/>
        </w:rPr>
        <w:t>fashion.</w:t>
      </w:r>
    </w:p>
    <w:p w14:paraId="6F80EF7C" w14:textId="77777777" w:rsidR="001B58F0" w:rsidRPr="00A75496" w:rsidRDefault="001B58F0" w:rsidP="001B58F0">
      <w:pPr>
        <w:pStyle w:val="BodyText"/>
        <w:spacing w:line="360" w:lineRule="auto"/>
        <w:ind w:right="99"/>
        <w:rPr>
          <w:rFonts w:ascii="Times New Roman" w:hAnsi="Times New Roman"/>
          <w:color w:val="000000" w:themeColor="text1"/>
          <w:szCs w:val="24"/>
        </w:rPr>
      </w:pPr>
      <w:r w:rsidRPr="00A75496">
        <w:rPr>
          <w:rFonts w:ascii="Times New Roman" w:hAnsi="Times New Roman"/>
          <w:b/>
          <w:color w:val="000000" w:themeColor="text1"/>
          <w:szCs w:val="24"/>
        </w:rPr>
        <w:t xml:space="preserve">Redis server: </w:t>
      </w:r>
      <w:r w:rsidRPr="00A75496">
        <w:rPr>
          <w:rFonts w:ascii="Times New Roman" w:hAnsi="Times New Roman"/>
          <w:color w:val="000000" w:themeColor="text1"/>
          <w:szCs w:val="24"/>
        </w:rPr>
        <w:t xml:space="preserve">Redis is primarily used as a database for storing user/message data and </w:t>
      </w:r>
      <w:r w:rsidRPr="00A75496">
        <w:rPr>
          <w:rFonts w:ascii="Times New Roman" w:hAnsi="Times New Roman"/>
          <w:color w:val="000000" w:themeColor="text1"/>
          <w:spacing w:val="-4"/>
          <w:szCs w:val="24"/>
        </w:rPr>
        <w:t>for</w:t>
      </w:r>
      <w:r w:rsidRPr="00A75496">
        <w:rPr>
          <w:rFonts w:ascii="Times New Roman" w:hAnsi="Times New Roman"/>
          <w:color w:val="000000" w:themeColor="text1"/>
          <w:spacing w:val="52"/>
          <w:szCs w:val="24"/>
        </w:rPr>
        <w:t xml:space="preserve"> </w:t>
      </w:r>
      <w:r w:rsidRPr="00A75496">
        <w:rPr>
          <w:rFonts w:ascii="Times New Roman" w:hAnsi="Times New Roman"/>
          <w:color w:val="000000" w:themeColor="text1"/>
          <w:szCs w:val="24"/>
        </w:rPr>
        <w:t xml:space="preserve">communicating across connected servers. Redis includes Pub/Sub messaging, enabling developers to extend the backend by generating many server instances. It can handle a </w:t>
      </w:r>
      <w:r w:rsidRPr="00A75496">
        <w:rPr>
          <w:rFonts w:ascii="Times New Roman" w:hAnsi="Times New Roman"/>
          <w:color w:val="000000" w:themeColor="text1"/>
          <w:spacing w:val="-5"/>
          <w:szCs w:val="24"/>
        </w:rPr>
        <w:t xml:space="preserve">wide </w:t>
      </w:r>
      <w:r w:rsidRPr="00A75496">
        <w:rPr>
          <w:rFonts w:ascii="Times New Roman" w:hAnsi="Times New Roman"/>
          <w:color w:val="000000" w:themeColor="text1"/>
          <w:szCs w:val="24"/>
        </w:rPr>
        <w:t>range of rich data structures, including Lists, Sets, Sorted Sets, Hashes, and so on.</w:t>
      </w:r>
    </w:p>
    <w:p w14:paraId="2E5B9417" w14:textId="113B6AC4" w:rsidR="009A58FD" w:rsidRDefault="001B58F0" w:rsidP="00E55A7D">
      <w:pPr>
        <w:pStyle w:val="BodyText"/>
        <w:spacing w:line="360" w:lineRule="auto"/>
        <w:ind w:right="105"/>
        <w:rPr>
          <w:rFonts w:ascii="Times New Roman" w:hAnsi="Times New Roman"/>
          <w:color w:val="000000" w:themeColor="text1"/>
          <w:szCs w:val="24"/>
        </w:rPr>
      </w:pPr>
      <w:r w:rsidRPr="00A75496">
        <w:rPr>
          <w:rFonts w:ascii="Times New Roman" w:hAnsi="Times New Roman"/>
          <w:b/>
          <w:color w:val="000000" w:themeColor="text1"/>
          <w:szCs w:val="24"/>
        </w:rPr>
        <w:t xml:space="preserve">Cron job: </w:t>
      </w:r>
      <w:r w:rsidRPr="00A75496">
        <w:rPr>
          <w:rFonts w:ascii="Times New Roman" w:hAnsi="Times New Roman"/>
          <w:color w:val="000000" w:themeColor="text1"/>
          <w:szCs w:val="24"/>
        </w:rPr>
        <w:t xml:space="preserve">It is a utility that allows us to plan scripts or commands to execute at a specific time, </w:t>
      </w:r>
      <w:r w:rsidRPr="00A75496">
        <w:rPr>
          <w:rFonts w:ascii="Times New Roman" w:hAnsi="Times New Roman"/>
          <w:color w:val="000000" w:themeColor="text1"/>
          <w:szCs w:val="24"/>
        </w:rPr>
        <w:lastRenderedPageBreak/>
        <w:t>date, or interval, and these tasks or jobs are referred to as "</w:t>
      </w:r>
      <w:proofErr w:type="spellStart"/>
      <w:r w:rsidRPr="00A75496">
        <w:rPr>
          <w:rFonts w:ascii="Times New Roman" w:hAnsi="Times New Roman"/>
          <w:color w:val="000000" w:themeColor="text1"/>
          <w:szCs w:val="24"/>
        </w:rPr>
        <w:t>cron</w:t>
      </w:r>
      <w:proofErr w:type="spellEnd"/>
      <w:r w:rsidRPr="00A75496">
        <w:rPr>
          <w:rFonts w:ascii="Times New Roman" w:hAnsi="Times New Roman"/>
          <w:color w:val="000000" w:themeColor="text1"/>
          <w:szCs w:val="24"/>
        </w:rPr>
        <w:t xml:space="preserve"> jobs". In our project, we use it fo</w:t>
      </w:r>
      <w:r w:rsidR="009A58FD">
        <w:rPr>
          <w:rFonts w:ascii="Times New Roman" w:hAnsi="Times New Roman"/>
          <w:color w:val="000000" w:themeColor="text1"/>
          <w:szCs w:val="24"/>
        </w:rPr>
        <w:t xml:space="preserve">r </w:t>
      </w:r>
      <w:r w:rsidRPr="00A75496">
        <w:rPr>
          <w:rFonts w:ascii="Times New Roman" w:hAnsi="Times New Roman"/>
          <w:color w:val="000000" w:themeColor="text1"/>
          <w:szCs w:val="24"/>
        </w:rPr>
        <w:t>periodical backup of users’ data and verifying subscription plans</w:t>
      </w:r>
      <w:r w:rsidR="00E55A7D" w:rsidRPr="00A75496">
        <w:rPr>
          <w:rFonts w:ascii="Times New Roman" w:hAnsi="Times New Roman"/>
          <w:color w:val="000000" w:themeColor="text1"/>
          <w:szCs w:val="24"/>
        </w:rPr>
        <w:t>.</w:t>
      </w:r>
    </w:p>
    <w:p w14:paraId="0A4D093B" w14:textId="77777777" w:rsidR="009A58FD" w:rsidRPr="00A75496" w:rsidRDefault="009A58FD" w:rsidP="009A58FD">
      <w:pPr>
        <w:pStyle w:val="ListParagraph"/>
        <w:numPr>
          <w:ilvl w:val="0"/>
          <w:numId w:val="3"/>
        </w:numPr>
        <w:spacing w:before="120"/>
        <w:jc w:val="both"/>
        <w:rPr>
          <w:rFonts w:ascii="Times New Roman" w:hAnsi="Times New Roman"/>
          <w:color w:val="000000" w:themeColor="text1"/>
          <w:szCs w:val="24"/>
        </w:rPr>
      </w:pPr>
      <w:r w:rsidRPr="00A75496">
        <w:rPr>
          <w:rFonts w:ascii="Times New Roman" w:hAnsi="Times New Roman"/>
          <w:color w:val="000000" w:themeColor="text1"/>
          <w:szCs w:val="24"/>
        </w:rPr>
        <w:t>Written requirements specifications (more information and a template will be given and discussed in class):</w:t>
      </w:r>
    </w:p>
    <w:p w14:paraId="4867CBDD" w14:textId="77777777" w:rsidR="009A58FD" w:rsidRPr="00A75496" w:rsidRDefault="009A58FD" w:rsidP="009A58FD">
      <w:pPr>
        <w:numPr>
          <w:ilvl w:val="1"/>
          <w:numId w:val="3"/>
        </w:numPr>
        <w:jc w:val="both"/>
        <w:rPr>
          <w:rFonts w:ascii="Times New Roman" w:hAnsi="Times New Roman"/>
          <w:color w:val="000000" w:themeColor="text1"/>
          <w:szCs w:val="24"/>
        </w:rPr>
      </w:pPr>
      <w:r w:rsidRPr="00A75496">
        <w:rPr>
          <w:rFonts w:ascii="Times New Roman" w:hAnsi="Times New Roman"/>
          <w:color w:val="000000" w:themeColor="text1"/>
          <w:szCs w:val="24"/>
        </w:rPr>
        <w:t>All functional requirements</w:t>
      </w:r>
    </w:p>
    <w:p w14:paraId="5104B64D" w14:textId="77777777" w:rsidR="009A58FD" w:rsidRPr="00A75496" w:rsidRDefault="009A58FD" w:rsidP="009A58FD">
      <w:pPr>
        <w:numPr>
          <w:ilvl w:val="1"/>
          <w:numId w:val="3"/>
        </w:numPr>
        <w:jc w:val="both"/>
        <w:rPr>
          <w:rFonts w:ascii="Times New Roman" w:hAnsi="Times New Roman"/>
          <w:color w:val="000000" w:themeColor="text1"/>
          <w:szCs w:val="24"/>
        </w:rPr>
      </w:pPr>
      <w:r w:rsidRPr="00A75496">
        <w:rPr>
          <w:rFonts w:ascii="Times New Roman" w:hAnsi="Times New Roman"/>
          <w:color w:val="000000" w:themeColor="text1"/>
          <w:szCs w:val="24"/>
        </w:rPr>
        <w:t xml:space="preserve">All non-functional requirements </w:t>
      </w:r>
    </w:p>
    <w:p w14:paraId="3CD279B8" w14:textId="77777777" w:rsidR="009A58FD" w:rsidRPr="00A75496" w:rsidRDefault="009A58FD" w:rsidP="009A58FD">
      <w:pPr>
        <w:numPr>
          <w:ilvl w:val="1"/>
          <w:numId w:val="3"/>
        </w:numPr>
        <w:tabs>
          <w:tab w:val="left" w:pos="720"/>
        </w:tabs>
        <w:jc w:val="both"/>
        <w:rPr>
          <w:rFonts w:ascii="Times New Roman" w:hAnsi="Times New Roman"/>
          <w:color w:val="000000" w:themeColor="text1"/>
          <w:szCs w:val="24"/>
        </w:rPr>
      </w:pPr>
      <w:r w:rsidRPr="00A75496">
        <w:rPr>
          <w:rFonts w:ascii="Times New Roman" w:hAnsi="Times New Roman"/>
          <w:color w:val="000000" w:themeColor="text1"/>
          <w:szCs w:val="24"/>
        </w:rPr>
        <w:t>Interfaces (user, hardware, software, and/or communication)</w:t>
      </w:r>
    </w:p>
    <w:p w14:paraId="71946833" w14:textId="77777777" w:rsidR="009A58FD" w:rsidRDefault="009A58FD" w:rsidP="009A58FD">
      <w:pPr>
        <w:tabs>
          <w:tab w:val="left" w:pos="720"/>
        </w:tabs>
        <w:spacing w:before="120"/>
        <w:jc w:val="both"/>
        <w:rPr>
          <w:rFonts w:ascii="Times New Roman" w:hAnsi="Times New Roman"/>
          <w:color w:val="000000" w:themeColor="text1"/>
          <w:szCs w:val="24"/>
        </w:rPr>
      </w:pPr>
      <w:r w:rsidRPr="00A75496">
        <w:rPr>
          <w:rFonts w:ascii="Times New Roman" w:hAnsi="Times New Roman"/>
          <w:color w:val="000000" w:themeColor="text1"/>
          <w:szCs w:val="24"/>
        </w:rPr>
        <w:t xml:space="preserve">      The requirements should be detailed enough to build the project.</w:t>
      </w:r>
    </w:p>
    <w:p w14:paraId="656E5CFE" w14:textId="77777777" w:rsidR="009A58FD" w:rsidRDefault="009A58FD" w:rsidP="009A58FD">
      <w:pPr>
        <w:tabs>
          <w:tab w:val="left" w:pos="720"/>
        </w:tabs>
        <w:spacing w:before="120"/>
        <w:jc w:val="both"/>
        <w:rPr>
          <w:rFonts w:ascii="Times New Roman" w:hAnsi="Times New Roman"/>
          <w:color w:val="000000" w:themeColor="text1"/>
          <w:szCs w:val="24"/>
        </w:rPr>
      </w:pPr>
      <w:r>
        <w:rPr>
          <w:rFonts w:ascii="Times New Roman" w:hAnsi="Times New Roman"/>
          <w:color w:val="000000" w:themeColor="text1"/>
          <w:szCs w:val="24"/>
        </w:rPr>
        <w:t>All the requirement specifications are written in other document in SRS template format.</w:t>
      </w:r>
    </w:p>
    <w:p w14:paraId="55F26ED6" w14:textId="77777777" w:rsidR="009A58FD" w:rsidRPr="00A75496" w:rsidRDefault="009A58FD" w:rsidP="009A58FD">
      <w:pPr>
        <w:numPr>
          <w:ilvl w:val="0"/>
          <w:numId w:val="3"/>
        </w:numPr>
        <w:tabs>
          <w:tab w:val="left" w:pos="360"/>
        </w:tabs>
        <w:spacing w:before="120"/>
        <w:jc w:val="both"/>
        <w:rPr>
          <w:rFonts w:ascii="Times New Roman" w:hAnsi="Times New Roman"/>
          <w:color w:val="000000" w:themeColor="text1"/>
          <w:szCs w:val="24"/>
        </w:rPr>
      </w:pPr>
      <w:r w:rsidRPr="00A75496">
        <w:rPr>
          <w:rFonts w:ascii="Times New Roman" w:hAnsi="Times New Roman"/>
          <w:color w:val="000000" w:themeColor="text1"/>
          <w:szCs w:val="24"/>
        </w:rPr>
        <w:t>The plan for implementing the project through three development phases. For each development phase, the corresponding requirements should be identified (need to prioritize functionalities based on their criticality).</w:t>
      </w:r>
    </w:p>
    <w:p w14:paraId="5092FD87" w14:textId="77777777" w:rsidR="009A58FD" w:rsidRPr="00A75496" w:rsidRDefault="009A58FD" w:rsidP="009A58FD">
      <w:pPr>
        <w:spacing w:before="120"/>
        <w:ind w:left="360"/>
        <w:jc w:val="both"/>
        <w:rPr>
          <w:rFonts w:ascii="Times New Roman" w:hAnsi="Times New Roman"/>
          <w:color w:val="000000" w:themeColor="text1"/>
          <w:szCs w:val="24"/>
        </w:rPr>
      </w:pPr>
    </w:p>
    <w:p w14:paraId="32151290" w14:textId="77777777" w:rsidR="009A58FD" w:rsidRPr="00A75496" w:rsidRDefault="009A58FD" w:rsidP="009A58FD">
      <w:pPr>
        <w:spacing w:after="200" w:line="360" w:lineRule="auto"/>
        <w:jc w:val="both"/>
        <w:rPr>
          <w:rFonts w:ascii="Times New Roman" w:eastAsia="Times New Roman" w:hAnsi="Times New Roman"/>
          <w:b/>
          <w:color w:val="000000" w:themeColor="text1"/>
          <w:szCs w:val="24"/>
        </w:rPr>
      </w:pPr>
      <w:r w:rsidRPr="00A75496">
        <w:rPr>
          <w:rFonts w:ascii="Times New Roman" w:eastAsia="Times New Roman" w:hAnsi="Times New Roman"/>
          <w:b/>
          <w:color w:val="000000" w:themeColor="text1"/>
          <w:szCs w:val="24"/>
        </w:rPr>
        <w:t>Project Implementation Plan:</w:t>
      </w:r>
    </w:p>
    <w:p w14:paraId="6D75F514" w14:textId="77777777" w:rsidR="009A58FD" w:rsidRPr="00A75496" w:rsidRDefault="009A58FD" w:rsidP="009A58FD">
      <w:pPr>
        <w:spacing w:after="200" w:line="360" w:lineRule="auto"/>
        <w:jc w:val="both"/>
        <w:rPr>
          <w:rFonts w:ascii="Times New Roman" w:eastAsia="Times New Roman" w:hAnsi="Times New Roman"/>
          <w:color w:val="000000" w:themeColor="text1"/>
          <w:szCs w:val="24"/>
        </w:rPr>
      </w:pPr>
      <w:r w:rsidRPr="00A75496">
        <w:rPr>
          <w:rFonts w:ascii="Times New Roman" w:eastAsia="Times New Roman" w:hAnsi="Times New Roman"/>
          <w:color w:val="000000" w:themeColor="text1"/>
          <w:szCs w:val="24"/>
        </w:rPr>
        <w:t>A software project implementation plan is an important checklist that is created prior to the implementation of a user story. To put it another way, it's a set of step-by-step instructions prepared by an engineer for himself or any other engineer to follow in order to complete a task. Our project provides a separate Dashboard based on users like Admin, Designer, User and their functionalities. The following are the tasks chosen based on our customer's requirements that in each module, we will implement and accomplished all the tasks.</w:t>
      </w:r>
    </w:p>
    <w:p w14:paraId="6147E724" w14:textId="77777777" w:rsidR="009A58FD" w:rsidRPr="00A75496" w:rsidRDefault="009A58FD" w:rsidP="009A58FD">
      <w:pPr>
        <w:spacing w:after="200" w:line="360" w:lineRule="auto"/>
        <w:jc w:val="both"/>
        <w:rPr>
          <w:rFonts w:ascii="Times New Roman" w:eastAsia="Times New Roman" w:hAnsi="Times New Roman"/>
          <w:b/>
          <w:color w:val="000000" w:themeColor="text1"/>
          <w:szCs w:val="24"/>
        </w:rPr>
      </w:pPr>
      <w:r w:rsidRPr="00A75496">
        <w:rPr>
          <w:rFonts w:ascii="Times New Roman" w:eastAsia="Times New Roman" w:hAnsi="Times New Roman"/>
          <w:b/>
          <w:color w:val="000000" w:themeColor="text1"/>
          <w:szCs w:val="24"/>
        </w:rPr>
        <w:t>Phase 1:</w:t>
      </w:r>
    </w:p>
    <w:p w14:paraId="1E7B390E" w14:textId="77777777" w:rsidR="009A58FD" w:rsidRPr="00A75496" w:rsidRDefault="009A58FD" w:rsidP="009A58FD">
      <w:pPr>
        <w:spacing w:after="200" w:line="360" w:lineRule="auto"/>
        <w:jc w:val="both"/>
        <w:rPr>
          <w:rFonts w:ascii="Times New Roman" w:eastAsia="Times New Roman" w:hAnsi="Times New Roman"/>
          <w:b/>
          <w:color w:val="000000" w:themeColor="text1"/>
          <w:szCs w:val="24"/>
        </w:rPr>
      </w:pPr>
      <w:r w:rsidRPr="00A75496">
        <w:rPr>
          <w:rFonts w:ascii="Times New Roman" w:eastAsia="Times New Roman" w:hAnsi="Times New Roman"/>
          <w:b/>
          <w:color w:val="000000" w:themeColor="text1"/>
          <w:szCs w:val="24"/>
        </w:rPr>
        <w:t>Admin Dashboard:</w:t>
      </w:r>
    </w:p>
    <w:p w14:paraId="784893EA" w14:textId="77777777" w:rsidR="009A58FD" w:rsidRPr="00A75496" w:rsidRDefault="009A58FD" w:rsidP="009A58FD">
      <w:pPr>
        <w:spacing w:after="200" w:line="360" w:lineRule="auto"/>
        <w:jc w:val="both"/>
        <w:rPr>
          <w:rFonts w:ascii="Times New Roman" w:eastAsia="Times New Roman" w:hAnsi="Times New Roman"/>
          <w:color w:val="000000" w:themeColor="text1"/>
          <w:szCs w:val="24"/>
        </w:rPr>
      </w:pPr>
      <w:r w:rsidRPr="00A75496">
        <w:rPr>
          <w:rFonts w:ascii="Times New Roman" w:eastAsia="Times New Roman" w:hAnsi="Times New Roman"/>
          <w:color w:val="000000" w:themeColor="text1"/>
          <w:szCs w:val="24"/>
        </w:rPr>
        <w:t>It is a platform for administrators that let them view and manipulate data through the website user interface. User-related duties such as offering insight into user activity, dealing with profiles that breach the website terms and conditions, and tracking transactions can all be aided by the admin panel. However, we should be aware that admin sites are not solely for user-related duties.</w:t>
      </w:r>
    </w:p>
    <w:p w14:paraId="135F834D" w14:textId="77777777" w:rsidR="009A58FD" w:rsidRPr="00A75496" w:rsidRDefault="009A58FD" w:rsidP="009A58FD">
      <w:pPr>
        <w:widowControl/>
        <w:numPr>
          <w:ilvl w:val="0"/>
          <w:numId w:val="11"/>
        </w:numPr>
        <w:suppressAutoHyphens w:val="0"/>
        <w:spacing w:line="360" w:lineRule="auto"/>
        <w:jc w:val="both"/>
        <w:rPr>
          <w:rFonts w:ascii="Times New Roman" w:eastAsia="Times New Roman" w:hAnsi="Times New Roman"/>
          <w:color w:val="000000" w:themeColor="text1"/>
          <w:szCs w:val="24"/>
        </w:rPr>
      </w:pPr>
      <w:r w:rsidRPr="00A75496">
        <w:rPr>
          <w:rFonts w:ascii="Times New Roman" w:eastAsia="Times New Roman" w:hAnsi="Times New Roman"/>
          <w:b/>
          <w:color w:val="000000" w:themeColor="text1"/>
          <w:szCs w:val="24"/>
        </w:rPr>
        <w:t xml:space="preserve">Task 1: </w:t>
      </w:r>
      <w:r w:rsidRPr="00A75496">
        <w:rPr>
          <w:rFonts w:ascii="Times New Roman" w:eastAsia="Times New Roman" w:hAnsi="Times New Roman"/>
          <w:color w:val="000000" w:themeColor="text1"/>
          <w:szCs w:val="24"/>
        </w:rPr>
        <w:t>Admin should have his credentials to log into the application like their email id and password are need to be entered while logging into the application.</w:t>
      </w:r>
    </w:p>
    <w:p w14:paraId="523CEE39" w14:textId="77777777" w:rsidR="009A58FD" w:rsidRPr="00A75496" w:rsidRDefault="009A58FD" w:rsidP="009A58FD">
      <w:pPr>
        <w:widowControl/>
        <w:numPr>
          <w:ilvl w:val="0"/>
          <w:numId w:val="11"/>
        </w:numPr>
        <w:suppressAutoHyphens w:val="0"/>
        <w:spacing w:line="360" w:lineRule="auto"/>
        <w:jc w:val="both"/>
        <w:rPr>
          <w:rFonts w:ascii="Times New Roman" w:eastAsia="Times New Roman" w:hAnsi="Times New Roman"/>
          <w:color w:val="000000" w:themeColor="text1"/>
          <w:szCs w:val="24"/>
        </w:rPr>
      </w:pPr>
      <w:r w:rsidRPr="00A75496">
        <w:rPr>
          <w:rFonts w:ascii="Times New Roman" w:eastAsia="Times New Roman" w:hAnsi="Times New Roman"/>
          <w:b/>
          <w:color w:val="000000" w:themeColor="text1"/>
          <w:szCs w:val="24"/>
        </w:rPr>
        <w:t xml:space="preserve">Task 2: </w:t>
      </w:r>
      <w:r w:rsidRPr="00A75496">
        <w:rPr>
          <w:rFonts w:ascii="Times New Roman" w:eastAsia="Times New Roman" w:hAnsi="Times New Roman"/>
          <w:color w:val="000000" w:themeColor="text1"/>
          <w:szCs w:val="24"/>
        </w:rPr>
        <w:t xml:space="preserve">Admin should be given access to add or remove designers as he is responsible for managing the application or responsible for customer user experience. </w:t>
      </w:r>
    </w:p>
    <w:p w14:paraId="068BE4F7" w14:textId="77777777" w:rsidR="009A58FD" w:rsidRPr="00A75496" w:rsidRDefault="009A58FD" w:rsidP="009A58FD">
      <w:pPr>
        <w:widowControl/>
        <w:numPr>
          <w:ilvl w:val="0"/>
          <w:numId w:val="11"/>
        </w:numPr>
        <w:suppressAutoHyphens w:val="0"/>
        <w:spacing w:line="360" w:lineRule="auto"/>
        <w:jc w:val="both"/>
        <w:rPr>
          <w:rFonts w:ascii="Times New Roman" w:eastAsia="Times New Roman" w:hAnsi="Times New Roman"/>
          <w:color w:val="000000" w:themeColor="text1"/>
          <w:szCs w:val="24"/>
        </w:rPr>
      </w:pPr>
      <w:r w:rsidRPr="00A75496">
        <w:rPr>
          <w:rFonts w:ascii="Times New Roman" w:eastAsia="Times New Roman" w:hAnsi="Times New Roman"/>
          <w:b/>
          <w:color w:val="000000" w:themeColor="text1"/>
          <w:szCs w:val="24"/>
        </w:rPr>
        <w:t xml:space="preserve">Task 3: </w:t>
      </w:r>
      <w:r w:rsidRPr="00A75496">
        <w:rPr>
          <w:rFonts w:ascii="Times New Roman" w:eastAsia="Times New Roman" w:hAnsi="Times New Roman"/>
          <w:color w:val="000000" w:themeColor="text1"/>
          <w:szCs w:val="24"/>
        </w:rPr>
        <w:t xml:space="preserve">Admin should have access to manage subscriptions and add plans as we are providing plans for users to choose from based on how long they need subscriptions for our </w:t>
      </w:r>
      <w:r w:rsidRPr="00A75496">
        <w:rPr>
          <w:rFonts w:ascii="Times New Roman" w:eastAsia="Times New Roman" w:hAnsi="Times New Roman"/>
          <w:color w:val="000000" w:themeColor="text1"/>
          <w:szCs w:val="24"/>
        </w:rPr>
        <w:lastRenderedPageBreak/>
        <w:t>application. The plans that they will be able to choose are silver for a three-month subscription, gold for six months and diamond for 12 months.</w:t>
      </w:r>
    </w:p>
    <w:p w14:paraId="3FDB8C8E" w14:textId="77777777" w:rsidR="009A58FD" w:rsidRPr="00A75496" w:rsidRDefault="009A58FD" w:rsidP="009A58FD">
      <w:pPr>
        <w:widowControl/>
        <w:numPr>
          <w:ilvl w:val="0"/>
          <w:numId w:val="11"/>
        </w:numPr>
        <w:suppressAutoHyphens w:val="0"/>
        <w:spacing w:after="200" w:line="360" w:lineRule="auto"/>
        <w:jc w:val="both"/>
        <w:rPr>
          <w:rFonts w:ascii="Times New Roman" w:eastAsia="Times New Roman" w:hAnsi="Times New Roman"/>
          <w:color w:val="000000" w:themeColor="text1"/>
          <w:szCs w:val="24"/>
        </w:rPr>
      </w:pPr>
      <w:r w:rsidRPr="00A75496">
        <w:rPr>
          <w:rFonts w:ascii="Times New Roman" w:eastAsia="Times New Roman" w:hAnsi="Times New Roman"/>
          <w:b/>
          <w:color w:val="000000" w:themeColor="text1"/>
          <w:szCs w:val="24"/>
        </w:rPr>
        <w:t xml:space="preserve">Task 4: </w:t>
      </w:r>
      <w:r w:rsidRPr="00A75496">
        <w:rPr>
          <w:rFonts w:ascii="Times New Roman" w:eastAsia="Times New Roman" w:hAnsi="Times New Roman"/>
          <w:color w:val="000000" w:themeColor="text1"/>
          <w:szCs w:val="24"/>
        </w:rPr>
        <w:t>Admin can view users/designer profiles to know details like status or the plan chosen for the subscription.</w:t>
      </w:r>
    </w:p>
    <w:p w14:paraId="64ABFF99" w14:textId="77777777" w:rsidR="009A58FD" w:rsidRPr="00A75496" w:rsidRDefault="009A58FD" w:rsidP="009A58FD">
      <w:pPr>
        <w:spacing w:after="200" w:line="360" w:lineRule="auto"/>
        <w:jc w:val="both"/>
        <w:rPr>
          <w:rFonts w:ascii="Times New Roman" w:eastAsia="Times New Roman" w:hAnsi="Times New Roman"/>
          <w:b/>
          <w:bCs/>
          <w:color w:val="000000" w:themeColor="text1"/>
          <w:szCs w:val="24"/>
        </w:rPr>
      </w:pPr>
      <w:r w:rsidRPr="00A75496">
        <w:rPr>
          <w:rFonts w:ascii="Times New Roman" w:eastAsia="Times New Roman" w:hAnsi="Times New Roman"/>
          <w:b/>
          <w:bCs/>
          <w:color w:val="000000" w:themeColor="text1"/>
          <w:szCs w:val="24"/>
        </w:rPr>
        <w:t>Phase 2:</w:t>
      </w:r>
    </w:p>
    <w:p w14:paraId="35796C85" w14:textId="77777777" w:rsidR="009A58FD" w:rsidRPr="00A75496" w:rsidRDefault="009A58FD" w:rsidP="009A58FD">
      <w:pPr>
        <w:spacing w:after="200" w:line="360" w:lineRule="auto"/>
        <w:jc w:val="both"/>
        <w:rPr>
          <w:rFonts w:ascii="Times New Roman" w:eastAsia="Times New Roman" w:hAnsi="Times New Roman"/>
          <w:b/>
          <w:color w:val="000000" w:themeColor="text1"/>
          <w:szCs w:val="24"/>
        </w:rPr>
      </w:pPr>
      <w:r w:rsidRPr="00A75496">
        <w:rPr>
          <w:rFonts w:ascii="Times New Roman" w:eastAsia="Times New Roman" w:hAnsi="Times New Roman"/>
          <w:b/>
          <w:color w:val="000000" w:themeColor="text1"/>
          <w:szCs w:val="24"/>
        </w:rPr>
        <w:t>Designer Dashboard:</w:t>
      </w:r>
    </w:p>
    <w:p w14:paraId="0E44FF4A" w14:textId="77777777" w:rsidR="009A58FD" w:rsidRPr="00A75496" w:rsidRDefault="009A58FD" w:rsidP="009A58FD">
      <w:pPr>
        <w:spacing w:after="200" w:line="360" w:lineRule="auto"/>
        <w:jc w:val="both"/>
        <w:rPr>
          <w:rFonts w:ascii="Times New Roman" w:eastAsia="Times New Roman" w:hAnsi="Times New Roman"/>
          <w:color w:val="000000" w:themeColor="text1"/>
          <w:szCs w:val="24"/>
        </w:rPr>
      </w:pPr>
      <w:r w:rsidRPr="00A75496">
        <w:rPr>
          <w:rFonts w:ascii="Times New Roman" w:eastAsia="Times New Roman" w:hAnsi="Times New Roman"/>
          <w:color w:val="000000" w:themeColor="text1"/>
          <w:szCs w:val="24"/>
        </w:rPr>
        <w:t>It's a platform dedicated to designers, where they can try out and use our application. The Designer Dashboard's functionality and features are subject to constraints. Designers, unlike administrators, are unable to add or remove people or manage plans. The functions that Designer is capable of being entirely dependent on their requirements. The following are some of the features available to Designer's Dashboard users.</w:t>
      </w:r>
    </w:p>
    <w:p w14:paraId="08026C9D" w14:textId="77777777" w:rsidR="009A58FD" w:rsidRPr="00A75496" w:rsidRDefault="009A58FD" w:rsidP="009A58FD">
      <w:pPr>
        <w:widowControl/>
        <w:numPr>
          <w:ilvl w:val="0"/>
          <w:numId w:val="10"/>
        </w:numPr>
        <w:suppressAutoHyphens w:val="0"/>
        <w:spacing w:line="360" w:lineRule="auto"/>
        <w:jc w:val="both"/>
        <w:rPr>
          <w:rFonts w:ascii="Times New Roman" w:eastAsia="Times New Roman" w:hAnsi="Times New Roman"/>
          <w:color w:val="000000" w:themeColor="text1"/>
          <w:szCs w:val="24"/>
        </w:rPr>
      </w:pPr>
      <w:r w:rsidRPr="00A75496">
        <w:rPr>
          <w:rFonts w:ascii="Times New Roman" w:eastAsia="Times New Roman" w:hAnsi="Times New Roman"/>
          <w:b/>
          <w:color w:val="000000" w:themeColor="text1"/>
          <w:szCs w:val="24"/>
        </w:rPr>
        <w:t>Task 1:</w:t>
      </w:r>
      <w:r w:rsidRPr="00A75496">
        <w:rPr>
          <w:rFonts w:ascii="Times New Roman" w:eastAsia="Times New Roman" w:hAnsi="Times New Roman"/>
          <w:color w:val="000000" w:themeColor="text1"/>
          <w:szCs w:val="24"/>
        </w:rPr>
        <w:t xml:space="preserve"> New Designers should be provided with an option to register into our application by filling in their personal details like email id, password and more. After successful registration, they will obtain their credential to use for login to the application</w:t>
      </w:r>
    </w:p>
    <w:p w14:paraId="600D7563" w14:textId="77777777" w:rsidR="009A58FD" w:rsidRPr="00A75496" w:rsidRDefault="009A58FD" w:rsidP="009A58FD">
      <w:pPr>
        <w:widowControl/>
        <w:numPr>
          <w:ilvl w:val="0"/>
          <w:numId w:val="10"/>
        </w:numPr>
        <w:suppressAutoHyphens w:val="0"/>
        <w:spacing w:line="360" w:lineRule="auto"/>
        <w:jc w:val="both"/>
        <w:rPr>
          <w:rFonts w:ascii="Times New Roman" w:eastAsia="Times New Roman" w:hAnsi="Times New Roman"/>
          <w:color w:val="000000" w:themeColor="text1"/>
          <w:szCs w:val="24"/>
        </w:rPr>
      </w:pPr>
      <w:r w:rsidRPr="00A75496">
        <w:rPr>
          <w:rFonts w:ascii="Times New Roman" w:eastAsia="Times New Roman" w:hAnsi="Times New Roman"/>
          <w:b/>
          <w:color w:val="000000" w:themeColor="text1"/>
          <w:szCs w:val="24"/>
        </w:rPr>
        <w:t>Task 2:</w:t>
      </w:r>
      <w:r w:rsidRPr="00A75496">
        <w:rPr>
          <w:rFonts w:ascii="Times New Roman" w:eastAsia="Times New Roman" w:hAnsi="Times New Roman"/>
          <w:color w:val="000000" w:themeColor="text1"/>
          <w:szCs w:val="24"/>
        </w:rPr>
        <w:t xml:space="preserve"> After successful registration, the page should redirect to the login page for logging into the Dashboard using their credentials </w:t>
      </w:r>
    </w:p>
    <w:p w14:paraId="7F5D3333" w14:textId="1A8DB064" w:rsidR="009A58FD" w:rsidRPr="00A75496" w:rsidRDefault="009A58FD" w:rsidP="009A58FD">
      <w:pPr>
        <w:widowControl/>
        <w:numPr>
          <w:ilvl w:val="0"/>
          <w:numId w:val="10"/>
        </w:numPr>
        <w:suppressAutoHyphens w:val="0"/>
        <w:spacing w:line="360" w:lineRule="auto"/>
        <w:jc w:val="both"/>
        <w:rPr>
          <w:rFonts w:ascii="Times New Roman" w:eastAsia="Times New Roman" w:hAnsi="Times New Roman"/>
          <w:color w:val="000000" w:themeColor="text1"/>
          <w:szCs w:val="24"/>
        </w:rPr>
      </w:pPr>
      <w:r w:rsidRPr="00A75496">
        <w:rPr>
          <w:rFonts w:ascii="Times New Roman" w:eastAsia="Times New Roman" w:hAnsi="Times New Roman"/>
          <w:b/>
          <w:color w:val="000000" w:themeColor="text1"/>
          <w:szCs w:val="24"/>
        </w:rPr>
        <w:t xml:space="preserve">Task 3: </w:t>
      </w:r>
      <w:r w:rsidRPr="00A75496">
        <w:rPr>
          <w:rFonts w:ascii="Times New Roman" w:eastAsia="Times New Roman" w:hAnsi="Times New Roman"/>
          <w:color w:val="000000" w:themeColor="text1"/>
          <w:szCs w:val="24"/>
        </w:rPr>
        <w:t xml:space="preserve">Designers should also have access to view </w:t>
      </w:r>
      <w:r w:rsidR="00154A47" w:rsidRPr="00A75496">
        <w:rPr>
          <w:rFonts w:ascii="Times New Roman" w:eastAsia="Times New Roman" w:hAnsi="Times New Roman"/>
          <w:color w:val="000000" w:themeColor="text1"/>
          <w:szCs w:val="24"/>
        </w:rPr>
        <w:t>user’s</w:t>
      </w:r>
      <w:r w:rsidRPr="00A75496">
        <w:rPr>
          <w:rFonts w:ascii="Times New Roman" w:eastAsia="Times New Roman" w:hAnsi="Times New Roman"/>
          <w:color w:val="000000" w:themeColor="text1"/>
          <w:szCs w:val="24"/>
        </w:rPr>
        <w:t xml:space="preserve"> profiles so they can connect and have conversations with them.</w:t>
      </w:r>
    </w:p>
    <w:p w14:paraId="35821C5F" w14:textId="77777777" w:rsidR="009A58FD" w:rsidRPr="00A75496" w:rsidRDefault="009A58FD" w:rsidP="009A58FD">
      <w:pPr>
        <w:widowControl/>
        <w:numPr>
          <w:ilvl w:val="0"/>
          <w:numId w:val="10"/>
        </w:numPr>
        <w:suppressAutoHyphens w:val="0"/>
        <w:spacing w:line="360" w:lineRule="auto"/>
        <w:jc w:val="both"/>
        <w:rPr>
          <w:rFonts w:ascii="Times New Roman" w:eastAsia="Times New Roman" w:hAnsi="Times New Roman"/>
          <w:color w:val="000000" w:themeColor="text1"/>
          <w:szCs w:val="24"/>
        </w:rPr>
      </w:pPr>
      <w:r w:rsidRPr="00A75496">
        <w:rPr>
          <w:rFonts w:ascii="Times New Roman" w:eastAsia="Times New Roman" w:hAnsi="Times New Roman"/>
          <w:b/>
          <w:color w:val="000000" w:themeColor="text1"/>
          <w:szCs w:val="24"/>
        </w:rPr>
        <w:t xml:space="preserve">Task 4: </w:t>
      </w:r>
      <w:r w:rsidRPr="00A75496">
        <w:rPr>
          <w:rFonts w:ascii="Times New Roman" w:eastAsia="Times New Roman" w:hAnsi="Times New Roman"/>
          <w:color w:val="000000" w:themeColor="text1"/>
          <w:szCs w:val="24"/>
        </w:rPr>
        <w:t>Designers should be given an option to change their password in case of emergency</w:t>
      </w:r>
    </w:p>
    <w:p w14:paraId="5B873144" w14:textId="77777777" w:rsidR="009A58FD" w:rsidRPr="00A75496" w:rsidRDefault="009A58FD" w:rsidP="009A58FD">
      <w:pPr>
        <w:widowControl/>
        <w:numPr>
          <w:ilvl w:val="0"/>
          <w:numId w:val="10"/>
        </w:numPr>
        <w:suppressAutoHyphens w:val="0"/>
        <w:spacing w:line="360" w:lineRule="auto"/>
        <w:jc w:val="both"/>
        <w:rPr>
          <w:rFonts w:ascii="Times New Roman" w:eastAsia="Times New Roman" w:hAnsi="Times New Roman"/>
          <w:color w:val="000000" w:themeColor="text1"/>
          <w:szCs w:val="24"/>
        </w:rPr>
      </w:pPr>
      <w:r w:rsidRPr="00A75496">
        <w:rPr>
          <w:rFonts w:ascii="Times New Roman" w:eastAsia="Times New Roman" w:hAnsi="Times New Roman"/>
          <w:b/>
          <w:color w:val="000000" w:themeColor="text1"/>
          <w:szCs w:val="24"/>
        </w:rPr>
        <w:t xml:space="preserve">Task 5: </w:t>
      </w:r>
      <w:r w:rsidRPr="00A75496">
        <w:rPr>
          <w:rFonts w:ascii="Times New Roman" w:eastAsia="Times New Roman" w:hAnsi="Times New Roman"/>
          <w:color w:val="000000" w:themeColor="text1"/>
          <w:szCs w:val="24"/>
        </w:rPr>
        <w:t>To connect with users, Designers will be given a chat option to interact with users.</w:t>
      </w:r>
    </w:p>
    <w:p w14:paraId="6C79E5DA" w14:textId="77777777" w:rsidR="009A58FD" w:rsidRPr="00A75496" w:rsidRDefault="009A58FD" w:rsidP="009A58FD">
      <w:pPr>
        <w:widowControl/>
        <w:suppressAutoHyphens w:val="0"/>
        <w:spacing w:line="360" w:lineRule="auto"/>
        <w:jc w:val="both"/>
        <w:rPr>
          <w:rFonts w:ascii="Times New Roman" w:eastAsia="Times New Roman" w:hAnsi="Times New Roman"/>
          <w:color w:val="000000" w:themeColor="text1"/>
          <w:szCs w:val="24"/>
        </w:rPr>
      </w:pPr>
      <w:r w:rsidRPr="00A75496">
        <w:rPr>
          <w:rFonts w:ascii="Times New Roman" w:eastAsia="Times New Roman" w:hAnsi="Times New Roman"/>
          <w:b/>
          <w:color w:val="000000" w:themeColor="text1"/>
          <w:szCs w:val="24"/>
        </w:rPr>
        <w:t>Phase 3:</w:t>
      </w:r>
    </w:p>
    <w:p w14:paraId="1B73C878" w14:textId="77777777" w:rsidR="009A58FD" w:rsidRPr="00A75496" w:rsidRDefault="009A58FD" w:rsidP="009A58FD">
      <w:pPr>
        <w:spacing w:line="360" w:lineRule="auto"/>
        <w:jc w:val="both"/>
        <w:rPr>
          <w:rFonts w:ascii="Times New Roman" w:eastAsia="Times New Roman" w:hAnsi="Times New Roman"/>
          <w:color w:val="000000" w:themeColor="text1"/>
          <w:szCs w:val="24"/>
        </w:rPr>
      </w:pPr>
      <w:r w:rsidRPr="00A75496">
        <w:rPr>
          <w:rFonts w:ascii="Times New Roman" w:eastAsia="Times New Roman" w:hAnsi="Times New Roman"/>
          <w:b/>
          <w:color w:val="000000" w:themeColor="text1"/>
          <w:szCs w:val="24"/>
        </w:rPr>
        <w:t>User Dashboard:</w:t>
      </w:r>
      <w:r w:rsidRPr="00A75496">
        <w:rPr>
          <w:rFonts w:ascii="Times New Roman" w:eastAsia="Times New Roman" w:hAnsi="Times New Roman"/>
          <w:color w:val="000000" w:themeColor="text1"/>
          <w:szCs w:val="24"/>
        </w:rPr>
        <w:t xml:space="preserve"> </w:t>
      </w:r>
    </w:p>
    <w:p w14:paraId="43DE6934" w14:textId="77777777" w:rsidR="009A58FD" w:rsidRPr="00A75496" w:rsidRDefault="009A58FD" w:rsidP="009A58FD">
      <w:pPr>
        <w:spacing w:after="200" w:line="360" w:lineRule="auto"/>
        <w:jc w:val="both"/>
        <w:rPr>
          <w:rFonts w:ascii="Times New Roman" w:eastAsia="Times New Roman" w:hAnsi="Times New Roman"/>
          <w:color w:val="000000" w:themeColor="text1"/>
          <w:szCs w:val="24"/>
        </w:rPr>
      </w:pPr>
      <w:r w:rsidRPr="00A75496">
        <w:rPr>
          <w:rFonts w:ascii="Times New Roman" w:eastAsia="Times New Roman" w:hAnsi="Times New Roman"/>
          <w:color w:val="000000" w:themeColor="text1"/>
          <w:szCs w:val="24"/>
        </w:rPr>
        <w:t>The user dashboard gives the user a comprehensive picture of the system, allowing them to access the most critical data, operations, and controls. In practice, a dashboard frequently serves as a homepage. This Dashboard is designed for users who wish to use our application. User Dashboard functionalities are different when compared with other Dashboards. Here we help users choose the Designer of their choice. Users will not be given access to add or remove users or add plans. The features that users can experience are listed below.</w:t>
      </w:r>
    </w:p>
    <w:p w14:paraId="4676BFEA" w14:textId="77777777" w:rsidR="009A58FD" w:rsidRPr="00A75496" w:rsidRDefault="009A58FD" w:rsidP="009A58FD">
      <w:pPr>
        <w:widowControl/>
        <w:numPr>
          <w:ilvl w:val="0"/>
          <w:numId w:val="12"/>
        </w:numPr>
        <w:suppressAutoHyphens w:val="0"/>
        <w:spacing w:line="360" w:lineRule="auto"/>
        <w:jc w:val="both"/>
        <w:rPr>
          <w:rFonts w:ascii="Times New Roman" w:eastAsia="Times New Roman" w:hAnsi="Times New Roman"/>
          <w:color w:val="000000" w:themeColor="text1"/>
          <w:szCs w:val="24"/>
        </w:rPr>
      </w:pPr>
      <w:r w:rsidRPr="00A75496">
        <w:rPr>
          <w:rFonts w:ascii="Times New Roman" w:eastAsia="Times New Roman" w:hAnsi="Times New Roman"/>
          <w:b/>
          <w:color w:val="000000" w:themeColor="text1"/>
          <w:szCs w:val="24"/>
        </w:rPr>
        <w:lastRenderedPageBreak/>
        <w:t xml:space="preserve">Task 1: </w:t>
      </w:r>
      <w:r w:rsidRPr="00A75496">
        <w:rPr>
          <w:rFonts w:ascii="Times New Roman" w:eastAsia="Times New Roman" w:hAnsi="Times New Roman"/>
          <w:bCs/>
          <w:color w:val="000000" w:themeColor="text1"/>
          <w:szCs w:val="24"/>
        </w:rPr>
        <w:t>N</w:t>
      </w:r>
      <w:r w:rsidRPr="00A75496">
        <w:rPr>
          <w:rFonts w:ascii="Times New Roman" w:eastAsia="Times New Roman" w:hAnsi="Times New Roman"/>
          <w:color w:val="000000" w:themeColor="text1"/>
          <w:szCs w:val="24"/>
        </w:rPr>
        <w:t>ew users are allowed to register into the application by clicking on the register button on the login page where they redirect to registration for requesting details to be filled like email id password and more.</w:t>
      </w:r>
    </w:p>
    <w:p w14:paraId="54AD4D8C" w14:textId="77777777" w:rsidR="009A58FD" w:rsidRPr="00A75496" w:rsidRDefault="009A58FD" w:rsidP="009A58FD">
      <w:pPr>
        <w:widowControl/>
        <w:numPr>
          <w:ilvl w:val="0"/>
          <w:numId w:val="12"/>
        </w:numPr>
        <w:suppressAutoHyphens w:val="0"/>
        <w:spacing w:line="360" w:lineRule="auto"/>
        <w:jc w:val="both"/>
        <w:rPr>
          <w:rFonts w:ascii="Times New Roman" w:eastAsia="Times New Roman" w:hAnsi="Times New Roman"/>
          <w:color w:val="000000" w:themeColor="text1"/>
          <w:szCs w:val="24"/>
        </w:rPr>
      </w:pPr>
      <w:r w:rsidRPr="00A75496">
        <w:rPr>
          <w:rFonts w:ascii="Times New Roman" w:eastAsia="Times New Roman" w:hAnsi="Times New Roman"/>
          <w:b/>
          <w:color w:val="000000" w:themeColor="text1"/>
          <w:szCs w:val="24"/>
        </w:rPr>
        <w:t xml:space="preserve">Task 2: </w:t>
      </w:r>
      <w:r w:rsidRPr="00A75496">
        <w:rPr>
          <w:rFonts w:ascii="Times New Roman" w:eastAsia="Times New Roman" w:hAnsi="Times New Roman"/>
          <w:color w:val="000000" w:themeColor="text1"/>
          <w:szCs w:val="24"/>
        </w:rPr>
        <w:t>Users should be able to view Designers profiles to know their past work.</w:t>
      </w:r>
    </w:p>
    <w:p w14:paraId="1784D006" w14:textId="77777777" w:rsidR="009A58FD" w:rsidRPr="00A75496" w:rsidRDefault="009A58FD" w:rsidP="009A58FD">
      <w:pPr>
        <w:widowControl/>
        <w:numPr>
          <w:ilvl w:val="0"/>
          <w:numId w:val="12"/>
        </w:numPr>
        <w:suppressAutoHyphens w:val="0"/>
        <w:spacing w:line="360" w:lineRule="auto"/>
        <w:jc w:val="both"/>
        <w:rPr>
          <w:rFonts w:ascii="Times New Roman" w:eastAsia="Times New Roman" w:hAnsi="Times New Roman"/>
          <w:color w:val="000000" w:themeColor="text1"/>
          <w:szCs w:val="24"/>
        </w:rPr>
      </w:pPr>
      <w:r w:rsidRPr="00A75496">
        <w:rPr>
          <w:rFonts w:ascii="Times New Roman" w:eastAsia="Times New Roman" w:hAnsi="Times New Roman"/>
          <w:b/>
          <w:color w:val="000000" w:themeColor="text1"/>
          <w:szCs w:val="24"/>
        </w:rPr>
        <w:t xml:space="preserve">Task 3: </w:t>
      </w:r>
      <w:r w:rsidRPr="00A75496">
        <w:rPr>
          <w:rFonts w:ascii="Times New Roman" w:eastAsia="Times New Roman" w:hAnsi="Times New Roman"/>
          <w:color w:val="000000" w:themeColor="text1"/>
          <w:szCs w:val="24"/>
        </w:rPr>
        <w:t>Users are given an option to chat with the designers they like to know more about their work.</w:t>
      </w:r>
    </w:p>
    <w:p w14:paraId="5D2D39B0" w14:textId="77777777" w:rsidR="009A58FD" w:rsidRPr="00A75496" w:rsidRDefault="009A58FD" w:rsidP="009A58FD">
      <w:pPr>
        <w:widowControl/>
        <w:numPr>
          <w:ilvl w:val="0"/>
          <w:numId w:val="12"/>
        </w:numPr>
        <w:suppressAutoHyphens w:val="0"/>
        <w:spacing w:line="360" w:lineRule="auto"/>
        <w:jc w:val="both"/>
        <w:rPr>
          <w:rFonts w:ascii="Times New Roman" w:eastAsia="Times New Roman" w:hAnsi="Times New Roman"/>
          <w:color w:val="000000" w:themeColor="text1"/>
          <w:szCs w:val="24"/>
        </w:rPr>
      </w:pPr>
      <w:r w:rsidRPr="00A75496">
        <w:rPr>
          <w:rFonts w:ascii="Times New Roman" w:eastAsia="Times New Roman" w:hAnsi="Times New Roman"/>
          <w:b/>
          <w:color w:val="000000" w:themeColor="text1"/>
          <w:szCs w:val="24"/>
        </w:rPr>
        <w:t xml:space="preserve">Task 4: </w:t>
      </w:r>
      <w:r w:rsidRPr="00A75496">
        <w:rPr>
          <w:rFonts w:ascii="Times New Roman" w:eastAsia="Times New Roman" w:hAnsi="Times New Roman"/>
          <w:color w:val="000000" w:themeColor="text1"/>
          <w:szCs w:val="24"/>
        </w:rPr>
        <w:t>User are allowed to give feedback to the designers based on conversation.</w:t>
      </w:r>
    </w:p>
    <w:p w14:paraId="2B0B0807" w14:textId="77777777" w:rsidR="009A58FD" w:rsidRPr="00A75496" w:rsidRDefault="009A58FD" w:rsidP="009A58FD">
      <w:pPr>
        <w:widowControl/>
        <w:numPr>
          <w:ilvl w:val="0"/>
          <w:numId w:val="12"/>
        </w:numPr>
        <w:suppressAutoHyphens w:val="0"/>
        <w:spacing w:line="360" w:lineRule="auto"/>
        <w:jc w:val="both"/>
        <w:rPr>
          <w:rFonts w:ascii="Times New Roman" w:eastAsia="Times New Roman" w:hAnsi="Times New Roman"/>
          <w:color w:val="000000" w:themeColor="text1"/>
          <w:szCs w:val="24"/>
        </w:rPr>
      </w:pPr>
      <w:r w:rsidRPr="00A75496">
        <w:rPr>
          <w:rFonts w:ascii="Times New Roman" w:eastAsia="Times New Roman" w:hAnsi="Times New Roman"/>
          <w:b/>
          <w:color w:val="000000" w:themeColor="text1"/>
          <w:szCs w:val="24"/>
        </w:rPr>
        <w:t>Task 5:</w:t>
      </w:r>
      <w:r w:rsidRPr="00A75496">
        <w:rPr>
          <w:rFonts w:ascii="Times New Roman" w:eastAsia="Times New Roman" w:hAnsi="Times New Roman"/>
          <w:color w:val="000000" w:themeColor="text1"/>
          <w:szCs w:val="24"/>
        </w:rPr>
        <w:t xml:space="preserve"> Users have access to view their details and can verify them.</w:t>
      </w:r>
    </w:p>
    <w:p w14:paraId="613FCE61" w14:textId="77777777" w:rsidR="009A58FD" w:rsidRPr="00A75496" w:rsidRDefault="009A58FD" w:rsidP="009A58FD">
      <w:pPr>
        <w:widowControl/>
        <w:numPr>
          <w:ilvl w:val="0"/>
          <w:numId w:val="12"/>
        </w:numPr>
        <w:suppressAutoHyphens w:val="0"/>
        <w:spacing w:line="360" w:lineRule="auto"/>
        <w:jc w:val="both"/>
        <w:rPr>
          <w:rFonts w:ascii="Times New Roman" w:eastAsia="Times New Roman" w:hAnsi="Times New Roman"/>
          <w:color w:val="000000" w:themeColor="text1"/>
          <w:szCs w:val="24"/>
        </w:rPr>
      </w:pPr>
      <w:r w:rsidRPr="00A75496">
        <w:rPr>
          <w:rFonts w:ascii="Times New Roman" w:eastAsia="Times New Roman" w:hAnsi="Times New Roman"/>
          <w:b/>
          <w:color w:val="000000" w:themeColor="text1"/>
          <w:szCs w:val="24"/>
        </w:rPr>
        <w:t xml:space="preserve">Task 6: </w:t>
      </w:r>
      <w:r w:rsidRPr="00A75496">
        <w:rPr>
          <w:rFonts w:ascii="Times New Roman" w:eastAsia="Times New Roman" w:hAnsi="Times New Roman"/>
          <w:color w:val="000000" w:themeColor="text1"/>
          <w:szCs w:val="24"/>
        </w:rPr>
        <w:t>Users can also change the password if there is an emergency</w:t>
      </w:r>
    </w:p>
    <w:p w14:paraId="67DD5745" w14:textId="77777777" w:rsidR="009A58FD" w:rsidRPr="00A75496" w:rsidRDefault="009A58FD" w:rsidP="009A58FD">
      <w:pPr>
        <w:numPr>
          <w:ilvl w:val="0"/>
          <w:numId w:val="3"/>
        </w:numPr>
        <w:tabs>
          <w:tab w:val="left" w:pos="360"/>
        </w:tabs>
        <w:spacing w:before="120"/>
        <w:jc w:val="both"/>
        <w:rPr>
          <w:rFonts w:ascii="Times New Roman" w:hAnsi="Times New Roman"/>
          <w:color w:val="000000" w:themeColor="text1"/>
          <w:szCs w:val="24"/>
        </w:rPr>
      </w:pPr>
      <w:r w:rsidRPr="00A75496">
        <w:rPr>
          <w:rFonts w:ascii="Times New Roman" w:hAnsi="Times New Roman"/>
          <w:color w:val="000000" w:themeColor="text1"/>
          <w:szCs w:val="24"/>
        </w:rPr>
        <w:t>Member contribution table (should describe who wrote what parts of the report). Add more rows as needed.</w:t>
      </w:r>
    </w:p>
    <w:tbl>
      <w:tblPr>
        <w:tblpPr w:leftFromText="180" w:rightFromText="180" w:vertAnchor="text" w:horzAnchor="margin" w:tblpXSpec="center" w:tblpY="169"/>
        <w:tblW w:w="9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31"/>
        <w:gridCol w:w="2360"/>
        <w:gridCol w:w="2265"/>
        <w:gridCol w:w="2365"/>
      </w:tblGrid>
      <w:tr w:rsidR="009A58FD" w:rsidRPr="00A75496" w14:paraId="67DC5971" w14:textId="77777777" w:rsidTr="00B82218">
        <w:trPr>
          <w:trHeight w:val="368"/>
        </w:trPr>
        <w:tc>
          <w:tcPr>
            <w:tcW w:w="2031" w:type="dxa"/>
          </w:tcPr>
          <w:p w14:paraId="3169F1D2" w14:textId="77777777" w:rsidR="009A58FD" w:rsidRPr="00A75496" w:rsidRDefault="009A58FD" w:rsidP="00B82218">
            <w:pPr>
              <w:rPr>
                <w:rFonts w:ascii="Times New Roman" w:hAnsi="Times New Roman"/>
                <w:color w:val="000000" w:themeColor="text1"/>
                <w:szCs w:val="24"/>
              </w:rPr>
            </w:pPr>
            <w:r w:rsidRPr="00A75496">
              <w:rPr>
                <w:rFonts w:ascii="Times New Roman" w:hAnsi="Times New Roman"/>
                <w:color w:val="000000" w:themeColor="text1"/>
                <w:szCs w:val="24"/>
              </w:rPr>
              <w:t>Member name</w:t>
            </w:r>
          </w:p>
        </w:tc>
        <w:tc>
          <w:tcPr>
            <w:tcW w:w="2360" w:type="dxa"/>
          </w:tcPr>
          <w:p w14:paraId="486ED384" w14:textId="77777777" w:rsidR="009A58FD" w:rsidRPr="00A75496" w:rsidRDefault="009A58FD" w:rsidP="00B82218">
            <w:pPr>
              <w:jc w:val="center"/>
              <w:rPr>
                <w:rFonts w:ascii="Times New Roman" w:hAnsi="Times New Roman"/>
                <w:color w:val="000000" w:themeColor="text1"/>
                <w:szCs w:val="24"/>
              </w:rPr>
            </w:pPr>
            <w:r w:rsidRPr="00A75496">
              <w:rPr>
                <w:rFonts w:ascii="Times New Roman" w:hAnsi="Times New Roman"/>
                <w:color w:val="000000" w:themeColor="text1"/>
                <w:szCs w:val="24"/>
              </w:rPr>
              <w:t>Contribution description</w:t>
            </w:r>
          </w:p>
        </w:tc>
        <w:tc>
          <w:tcPr>
            <w:tcW w:w="2265" w:type="dxa"/>
          </w:tcPr>
          <w:p w14:paraId="5EB53AB4" w14:textId="77777777" w:rsidR="009A58FD" w:rsidRPr="00A75496" w:rsidRDefault="009A58FD" w:rsidP="00B82218">
            <w:pPr>
              <w:jc w:val="center"/>
              <w:rPr>
                <w:rFonts w:ascii="Times New Roman" w:hAnsi="Times New Roman"/>
                <w:color w:val="000000" w:themeColor="text1"/>
                <w:szCs w:val="24"/>
              </w:rPr>
            </w:pPr>
            <w:r w:rsidRPr="00A75496">
              <w:rPr>
                <w:rFonts w:ascii="Times New Roman" w:hAnsi="Times New Roman"/>
                <w:color w:val="000000" w:themeColor="text1"/>
                <w:szCs w:val="24"/>
              </w:rPr>
              <w:t>Overall Contribution (%)</w:t>
            </w:r>
          </w:p>
        </w:tc>
        <w:tc>
          <w:tcPr>
            <w:tcW w:w="2365" w:type="dxa"/>
          </w:tcPr>
          <w:p w14:paraId="6999FDBB" w14:textId="77777777" w:rsidR="009A58FD" w:rsidRPr="00A75496" w:rsidRDefault="009A58FD" w:rsidP="00B82218">
            <w:pPr>
              <w:jc w:val="center"/>
              <w:rPr>
                <w:rFonts w:ascii="Times New Roman" w:hAnsi="Times New Roman"/>
                <w:color w:val="000000" w:themeColor="text1"/>
                <w:szCs w:val="24"/>
              </w:rPr>
            </w:pPr>
            <w:r w:rsidRPr="00A75496">
              <w:rPr>
                <w:rFonts w:ascii="Times New Roman" w:hAnsi="Times New Roman"/>
                <w:color w:val="000000" w:themeColor="text1"/>
                <w:szCs w:val="24"/>
              </w:rPr>
              <w:t xml:space="preserve">Note </w:t>
            </w:r>
          </w:p>
          <w:p w14:paraId="53A7CFD1" w14:textId="77777777" w:rsidR="009A58FD" w:rsidRPr="00A75496" w:rsidRDefault="009A58FD" w:rsidP="00B82218">
            <w:pPr>
              <w:jc w:val="center"/>
              <w:rPr>
                <w:rFonts w:ascii="Times New Roman" w:hAnsi="Times New Roman"/>
                <w:color w:val="000000" w:themeColor="text1"/>
                <w:szCs w:val="24"/>
              </w:rPr>
            </w:pPr>
            <w:r w:rsidRPr="00A75496">
              <w:rPr>
                <w:rFonts w:ascii="Times New Roman" w:hAnsi="Times New Roman"/>
                <w:color w:val="000000" w:themeColor="text1"/>
                <w:szCs w:val="24"/>
              </w:rPr>
              <w:t>(If applicable)</w:t>
            </w:r>
          </w:p>
        </w:tc>
      </w:tr>
      <w:tr w:rsidR="009A58FD" w:rsidRPr="00A75496" w14:paraId="54E97A18" w14:textId="77777777" w:rsidTr="00B82218">
        <w:trPr>
          <w:trHeight w:val="368"/>
        </w:trPr>
        <w:tc>
          <w:tcPr>
            <w:tcW w:w="2031" w:type="dxa"/>
          </w:tcPr>
          <w:p w14:paraId="0B604010" w14:textId="77777777" w:rsidR="009A58FD" w:rsidRPr="00A75496" w:rsidRDefault="009A58FD" w:rsidP="00B82218">
            <w:pPr>
              <w:jc w:val="center"/>
              <w:rPr>
                <w:rFonts w:ascii="Times New Roman" w:hAnsi="Times New Roman"/>
                <w:color w:val="000000" w:themeColor="text1"/>
                <w:szCs w:val="24"/>
              </w:rPr>
            </w:pPr>
          </w:p>
          <w:p w14:paraId="06864A88" w14:textId="77777777" w:rsidR="009A58FD" w:rsidRPr="00A75496" w:rsidRDefault="009A58FD" w:rsidP="00B82218">
            <w:pPr>
              <w:jc w:val="center"/>
              <w:rPr>
                <w:rFonts w:ascii="Times New Roman" w:hAnsi="Times New Roman"/>
                <w:color w:val="000000" w:themeColor="text1"/>
                <w:szCs w:val="24"/>
              </w:rPr>
            </w:pPr>
            <w:proofErr w:type="spellStart"/>
            <w:r w:rsidRPr="00A75496">
              <w:rPr>
                <w:rFonts w:ascii="Times New Roman" w:hAnsi="Times New Roman"/>
                <w:color w:val="000000" w:themeColor="text1"/>
                <w:szCs w:val="24"/>
              </w:rPr>
              <w:t>Sravanthi</w:t>
            </w:r>
            <w:proofErr w:type="spellEnd"/>
          </w:p>
        </w:tc>
        <w:tc>
          <w:tcPr>
            <w:tcW w:w="2360" w:type="dxa"/>
          </w:tcPr>
          <w:p w14:paraId="68E5F708" w14:textId="77777777" w:rsidR="009A58FD" w:rsidRPr="00A75496" w:rsidRDefault="009A58FD" w:rsidP="00B82218">
            <w:pPr>
              <w:rPr>
                <w:rFonts w:ascii="Times New Roman" w:hAnsi="Times New Roman"/>
                <w:color w:val="000000" w:themeColor="text1"/>
                <w:szCs w:val="24"/>
              </w:rPr>
            </w:pPr>
            <w:r w:rsidRPr="00A75496">
              <w:rPr>
                <w:rFonts w:ascii="Times New Roman" w:hAnsi="Times New Roman"/>
                <w:color w:val="000000" w:themeColor="text1"/>
                <w:szCs w:val="24"/>
              </w:rPr>
              <w:t>Functional Requirements, Member contribution table</w:t>
            </w:r>
          </w:p>
        </w:tc>
        <w:tc>
          <w:tcPr>
            <w:tcW w:w="2265" w:type="dxa"/>
          </w:tcPr>
          <w:p w14:paraId="5942CD83" w14:textId="77777777" w:rsidR="009A58FD" w:rsidRPr="00A75496" w:rsidRDefault="009A58FD" w:rsidP="00B82218">
            <w:pPr>
              <w:jc w:val="center"/>
              <w:rPr>
                <w:rFonts w:ascii="Times New Roman" w:hAnsi="Times New Roman"/>
                <w:color w:val="000000" w:themeColor="text1"/>
                <w:szCs w:val="24"/>
              </w:rPr>
            </w:pPr>
          </w:p>
          <w:p w14:paraId="72D31219" w14:textId="77777777" w:rsidR="009A58FD" w:rsidRPr="00A75496" w:rsidRDefault="009A58FD" w:rsidP="00B82218">
            <w:pPr>
              <w:jc w:val="center"/>
              <w:rPr>
                <w:rFonts w:ascii="Times New Roman" w:hAnsi="Times New Roman"/>
                <w:color w:val="000000" w:themeColor="text1"/>
                <w:szCs w:val="24"/>
              </w:rPr>
            </w:pPr>
            <w:r w:rsidRPr="00A75496">
              <w:rPr>
                <w:rFonts w:ascii="Times New Roman" w:hAnsi="Times New Roman"/>
                <w:color w:val="000000" w:themeColor="text1"/>
                <w:szCs w:val="24"/>
              </w:rPr>
              <w:t>12.5</w:t>
            </w:r>
          </w:p>
        </w:tc>
        <w:tc>
          <w:tcPr>
            <w:tcW w:w="2365" w:type="dxa"/>
          </w:tcPr>
          <w:p w14:paraId="266A3E6C" w14:textId="77777777" w:rsidR="009A58FD" w:rsidRPr="00A75496" w:rsidRDefault="009A58FD" w:rsidP="00B82218">
            <w:pPr>
              <w:rPr>
                <w:rFonts w:ascii="Times New Roman" w:hAnsi="Times New Roman"/>
                <w:color w:val="000000" w:themeColor="text1"/>
                <w:szCs w:val="24"/>
              </w:rPr>
            </w:pPr>
            <w:r w:rsidRPr="00A75496">
              <w:rPr>
                <w:rFonts w:ascii="Times New Roman" w:hAnsi="Times New Roman"/>
                <w:color w:val="000000" w:themeColor="text1"/>
                <w:szCs w:val="24"/>
              </w:rPr>
              <w:t xml:space="preserve"> </w:t>
            </w:r>
          </w:p>
        </w:tc>
      </w:tr>
      <w:tr w:rsidR="009A58FD" w:rsidRPr="00A75496" w14:paraId="4AA56FFB" w14:textId="77777777" w:rsidTr="00B82218">
        <w:trPr>
          <w:trHeight w:val="376"/>
        </w:trPr>
        <w:tc>
          <w:tcPr>
            <w:tcW w:w="2031" w:type="dxa"/>
          </w:tcPr>
          <w:p w14:paraId="1BFDC1CA" w14:textId="77777777" w:rsidR="009A58FD" w:rsidRPr="00A75496" w:rsidRDefault="009A58FD" w:rsidP="00B82218">
            <w:pPr>
              <w:jc w:val="center"/>
              <w:rPr>
                <w:rFonts w:ascii="Times New Roman" w:hAnsi="Times New Roman"/>
                <w:color w:val="000000" w:themeColor="text1"/>
                <w:szCs w:val="24"/>
              </w:rPr>
            </w:pPr>
          </w:p>
          <w:p w14:paraId="71001867" w14:textId="77777777" w:rsidR="009A58FD" w:rsidRPr="00A75496" w:rsidRDefault="009A58FD" w:rsidP="00B82218">
            <w:pPr>
              <w:jc w:val="center"/>
              <w:rPr>
                <w:rFonts w:ascii="Times New Roman" w:hAnsi="Times New Roman"/>
                <w:color w:val="000000" w:themeColor="text1"/>
                <w:szCs w:val="24"/>
              </w:rPr>
            </w:pPr>
            <w:r w:rsidRPr="00A75496">
              <w:rPr>
                <w:rFonts w:ascii="Times New Roman" w:hAnsi="Times New Roman"/>
                <w:color w:val="000000" w:themeColor="text1"/>
                <w:szCs w:val="24"/>
              </w:rPr>
              <w:t>Manish</w:t>
            </w:r>
          </w:p>
        </w:tc>
        <w:tc>
          <w:tcPr>
            <w:tcW w:w="2360" w:type="dxa"/>
          </w:tcPr>
          <w:p w14:paraId="2BB52633" w14:textId="77777777" w:rsidR="009A58FD" w:rsidRPr="00A75496" w:rsidRDefault="009A58FD" w:rsidP="00B82218">
            <w:pPr>
              <w:rPr>
                <w:rFonts w:ascii="Times New Roman" w:hAnsi="Times New Roman"/>
                <w:color w:val="000000" w:themeColor="text1"/>
                <w:szCs w:val="24"/>
              </w:rPr>
            </w:pPr>
            <w:r w:rsidRPr="00A75496">
              <w:rPr>
                <w:rFonts w:ascii="Times New Roman" w:hAnsi="Times New Roman"/>
                <w:color w:val="000000" w:themeColor="text1"/>
                <w:szCs w:val="24"/>
              </w:rPr>
              <w:t>Functional Requirements</w:t>
            </w:r>
          </w:p>
        </w:tc>
        <w:tc>
          <w:tcPr>
            <w:tcW w:w="2265" w:type="dxa"/>
          </w:tcPr>
          <w:p w14:paraId="5F8732E4" w14:textId="77777777" w:rsidR="009A58FD" w:rsidRPr="00A75496" w:rsidRDefault="009A58FD" w:rsidP="00B82218">
            <w:pPr>
              <w:jc w:val="center"/>
              <w:rPr>
                <w:rFonts w:ascii="Times New Roman" w:hAnsi="Times New Roman"/>
                <w:color w:val="000000" w:themeColor="text1"/>
                <w:szCs w:val="24"/>
              </w:rPr>
            </w:pPr>
          </w:p>
          <w:p w14:paraId="60B82FCA" w14:textId="77777777" w:rsidR="009A58FD" w:rsidRPr="00A75496" w:rsidRDefault="009A58FD" w:rsidP="00B82218">
            <w:pPr>
              <w:jc w:val="center"/>
              <w:rPr>
                <w:rFonts w:ascii="Times New Roman" w:hAnsi="Times New Roman"/>
                <w:color w:val="000000" w:themeColor="text1"/>
                <w:szCs w:val="24"/>
              </w:rPr>
            </w:pPr>
            <w:r w:rsidRPr="00A75496">
              <w:rPr>
                <w:rFonts w:ascii="Times New Roman" w:hAnsi="Times New Roman"/>
                <w:color w:val="000000" w:themeColor="text1"/>
                <w:szCs w:val="24"/>
              </w:rPr>
              <w:t>12.5</w:t>
            </w:r>
          </w:p>
        </w:tc>
        <w:tc>
          <w:tcPr>
            <w:tcW w:w="2365" w:type="dxa"/>
          </w:tcPr>
          <w:p w14:paraId="150E45DB" w14:textId="77777777" w:rsidR="009A58FD" w:rsidRPr="00A75496" w:rsidRDefault="009A58FD" w:rsidP="00B82218">
            <w:pPr>
              <w:rPr>
                <w:rFonts w:ascii="Times New Roman" w:hAnsi="Times New Roman"/>
                <w:color w:val="000000" w:themeColor="text1"/>
                <w:szCs w:val="24"/>
              </w:rPr>
            </w:pPr>
          </w:p>
          <w:p w14:paraId="5F9AA47E" w14:textId="77777777" w:rsidR="009A58FD" w:rsidRPr="00A75496" w:rsidRDefault="009A58FD" w:rsidP="00B82218">
            <w:pPr>
              <w:rPr>
                <w:rFonts w:ascii="Times New Roman" w:hAnsi="Times New Roman"/>
                <w:color w:val="000000" w:themeColor="text1"/>
                <w:szCs w:val="24"/>
              </w:rPr>
            </w:pPr>
          </w:p>
        </w:tc>
      </w:tr>
      <w:tr w:rsidR="009A58FD" w:rsidRPr="00A75496" w14:paraId="682730F3" w14:textId="77777777" w:rsidTr="00B82218">
        <w:trPr>
          <w:trHeight w:val="368"/>
        </w:trPr>
        <w:tc>
          <w:tcPr>
            <w:tcW w:w="2031" w:type="dxa"/>
          </w:tcPr>
          <w:p w14:paraId="47C5D3D7" w14:textId="77777777" w:rsidR="009A58FD" w:rsidRPr="00A75496" w:rsidRDefault="009A58FD" w:rsidP="00B82218">
            <w:pPr>
              <w:jc w:val="center"/>
              <w:rPr>
                <w:rFonts w:ascii="Times New Roman" w:hAnsi="Times New Roman"/>
                <w:color w:val="000000" w:themeColor="text1"/>
                <w:szCs w:val="24"/>
              </w:rPr>
            </w:pPr>
          </w:p>
          <w:p w14:paraId="0B5CA8EA" w14:textId="77777777" w:rsidR="009A58FD" w:rsidRPr="00A75496" w:rsidRDefault="009A58FD" w:rsidP="00B82218">
            <w:pPr>
              <w:jc w:val="center"/>
              <w:rPr>
                <w:rFonts w:ascii="Times New Roman" w:hAnsi="Times New Roman"/>
                <w:color w:val="000000" w:themeColor="text1"/>
                <w:szCs w:val="24"/>
              </w:rPr>
            </w:pPr>
            <w:r w:rsidRPr="00A75496">
              <w:rPr>
                <w:rFonts w:ascii="Times New Roman" w:hAnsi="Times New Roman"/>
                <w:color w:val="000000" w:themeColor="text1"/>
                <w:szCs w:val="24"/>
              </w:rPr>
              <w:t>Manohar</w:t>
            </w:r>
          </w:p>
        </w:tc>
        <w:tc>
          <w:tcPr>
            <w:tcW w:w="2360" w:type="dxa"/>
          </w:tcPr>
          <w:p w14:paraId="7CC8C942" w14:textId="77777777" w:rsidR="009A58FD" w:rsidRPr="00A75496" w:rsidRDefault="009A58FD" w:rsidP="00B82218">
            <w:pPr>
              <w:rPr>
                <w:rFonts w:ascii="Times New Roman" w:hAnsi="Times New Roman"/>
                <w:color w:val="000000" w:themeColor="text1"/>
                <w:szCs w:val="24"/>
              </w:rPr>
            </w:pPr>
            <w:r w:rsidRPr="00A75496">
              <w:rPr>
                <w:rFonts w:ascii="Times New Roman" w:hAnsi="Times New Roman"/>
                <w:color w:val="000000" w:themeColor="text1"/>
                <w:szCs w:val="24"/>
              </w:rPr>
              <w:t>Non functional</w:t>
            </w:r>
          </w:p>
          <w:p w14:paraId="3DDDE848" w14:textId="77777777" w:rsidR="009A58FD" w:rsidRPr="00A75496" w:rsidRDefault="009A58FD" w:rsidP="00B82218">
            <w:pPr>
              <w:rPr>
                <w:rFonts w:ascii="Times New Roman" w:hAnsi="Times New Roman"/>
                <w:color w:val="000000" w:themeColor="text1"/>
                <w:szCs w:val="24"/>
              </w:rPr>
            </w:pPr>
            <w:r w:rsidRPr="00A75496">
              <w:rPr>
                <w:rFonts w:ascii="Times New Roman" w:hAnsi="Times New Roman"/>
                <w:color w:val="000000" w:themeColor="text1"/>
                <w:szCs w:val="24"/>
              </w:rPr>
              <w:t>Requirements</w:t>
            </w:r>
          </w:p>
        </w:tc>
        <w:tc>
          <w:tcPr>
            <w:tcW w:w="2265" w:type="dxa"/>
          </w:tcPr>
          <w:p w14:paraId="0524DD03" w14:textId="77777777" w:rsidR="009A58FD" w:rsidRPr="00A75496" w:rsidRDefault="009A58FD" w:rsidP="00B82218">
            <w:pPr>
              <w:jc w:val="center"/>
              <w:rPr>
                <w:rFonts w:ascii="Times New Roman" w:hAnsi="Times New Roman"/>
                <w:color w:val="000000" w:themeColor="text1"/>
                <w:szCs w:val="24"/>
              </w:rPr>
            </w:pPr>
          </w:p>
          <w:p w14:paraId="723F812C" w14:textId="77777777" w:rsidR="009A58FD" w:rsidRPr="00A75496" w:rsidRDefault="009A58FD" w:rsidP="00B82218">
            <w:pPr>
              <w:jc w:val="center"/>
              <w:rPr>
                <w:rFonts w:ascii="Times New Roman" w:hAnsi="Times New Roman"/>
                <w:color w:val="000000" w:themeColor="text1"/>
                <w:szCs w:val="24"/>
              </w:rPr>
            </w:pPr>
            <w:r w:rsidRPr="00A75496">
              <w:rPr>
                <w:rFonts w:ascii="Times New Roman" w:hAnsi="Times New Roman"/>
                <w:color w:val="000000" w:themeColor="text1"/>
                <w:szCs w:val="24"/>
              </w:rPr>
              <w:t>12.5</w:t>
            </w:r>
          </w:p>
        </w:tc>
        <w:tc>
          <w:tcPr>
            <w:tcW w:w="2365" w:type="dxa"/>
          </w:tcPr>
          <w:p w14:paraId="094B60F6" w14:textId="77777777" w:rsidR="009A58FD" w:rsidRPr="00A75496" w:rsidRDefault="009A58FD" w:rsidP="00B82218">
            <w:pPr>
              <w:rPr>
                <w:rFonts w:ascii="Times New Roman" w:hAnsi="Times New Roman"/>
                <w:color w:val="000000" w:themeColor="text1"/>
                <w:szCs w:val="24"/>
              </w:rPr>
            </w:pPr>
          </w:p>
          <w:p w14:paraId="2BD3671B" w14:textId="77777777" w:rsidR="009A58FD" w:rsidRPr="00A75496" w:rsidRDefault="009A58FD" w:rsidP="00B82218">
            <w:pPr>
              <w:rPr>
                <w:rFonts w:ascii="Times New Roman" w:hAnsi="Times New Roman"/>
                <w:color w:val="000000" w:themeColor="text1"/>
                <w:szCs w:val="24"/>
              </w:rPr>
            </w:pPr>
          </w:p>
        </w:tc>
      </w:tr>
      <w:tr w:rsidR="009A58FD" w:rsidRPr="00A75496" w14:paraId="6B50221A" w14:textId="77777777" w:rsidTr="00B82218">
        <w:trPr>
          <w:trHeight w:val="70"/>
        </w:trPr>
        <w:tc>
          <w:tcPr>
            <w:tcW w:w="2031" w:type="dxa"/>
          </w:tcPr>
          <w:p w14:paraId="428DD8AE" w14:textId="77777777" w:rsidR="009A58FD" w:rsidRPr="00A75496" w:rsidRDefault="009A58FD" w:rsidP="00B82218">
            <w:pPr>
              <w:jc w:val="center"/>
              <w:rPr>
                <w:rFonts w:ascii="Times New Roman" w:hAnsi="Times New Roman"/>
                <w:color w:val="000000" w:themeColor="text1"/>
                <w:szCs w:val="24"/>
              </w:rPr>
            </w:pPr>
          </w:p>
          <w:p w14:paraId="56BE7575" w14:textId="77777777" w:rsidR="009A58FD" w:rsidRPr="00A75496" w:rsidRDefault="009A58FD" w:rsidP="00B82218">
            <w:pPr>
              <w:jc w:val="center"/>
              <w:rPr>
                <w:rFonts w:ascii="Times New Roman" w:hAnsi="Times New Roman"/>
                <w:color w:val="000000" w:themeColor="text1"/>
                <w:szCs w:val="24"/>
              </w:rPr>
            </w:pPr>
            <w:r w:rsidRPr="00A75496">
              <w:rPr>
                <w:rFonts w:ascii="Times New Roman" w:hAnsi="Times New Roman"/>
                <w:color w:val="000000" w:themeColor="text1"/>
                <w:szCs w:val="24"/>
              </w:rPr>
              <w:t>Sharath</w:t>
            </w:r>
          </w:p>
        </w:tc>
        <w:tc>
          <w:tcPr>
            <w:tcW w:w="2360" w:type="dxa"/>
          </w:tcPr>
          <w:p w14:paraId="63ACF912" w14:textId="77777777" w:rsidR="009A58FD" w:rsidRPr="00A75496" w:rsidRDefault="009A58FD" w:rsidP="00B82218">
            <w:pPr>
              <w:rPr>
                <w:rFonts w:ascii="Times New Roman" w:hAnsi="Times New Roman"/>
                <w:color w:val="000000" w:themeColor="text1"/>
                <w:szCs w:val="24"/>
              </w:rPr>
            </w:pPr>
            <w:r w:rsidRPr="00A75496">
              <w:rPr>
                <w:rFonts w:ascii="Times New Roman" w:hAnsi="Times New Roman"/>
                <w:color w:val="000000" w:themeColor="text1"/>
                <w:szCs w:val="24"/>
              </w:rPr>
              <w:t>Interface Requirements</w:t>
            </w:r>
          </w:p>
        </w:tc>
        <w:tc>
          <w:tcPr>
            <w:tcW w:w="2265" w:type="dxa"/>
          </w:tcPr>
          <w:p w14:paraId="7DDC1322" w14:textId="77777777" w:rsidR="009A58FD" w:rsidRPr="00A75496" w:rsidRDefault="009A58FD" w:rsidP="00B82218">
            <w:pPr>
              <w:jc w:val="center"/>
              <w:rPr>
                <w:rFonts w:ascii="Times New Roman" w:hAnsi="Times New Roman"/>
                <w:color w:val="000000" w:themeColor="text1"/>
                <w:szCs w:val="24"/>
              </w:rPr>
            </w:pPr>
          </w:p>
          <w:p w14:paraId="7ED6F942" w14:textId="77777777" w:rsidR="009A58FD" w:rsidRPr="00A75496" w:rsidRDefault="009A58FD" w:rsidP="00B82218">
            <w:pPr>
              <w:jc w:val="center"/>
              <w:rPr>
                <w:rFonts w:ascii="Times New Roman" w:hAnsi="Times New Roman"/>
                <w:color w:val="000000" w:themeColor="text1"/>
                <w:szCs w:val="24"/>
              </w:rPr>
            </w:pPr>
            <w:r w:rsidRPr="00A75496">
              <w:rPr>
                <w:rFonts w:ascii="Times New Roman" w:hAnsi="Times New Roman"/>
                <w:color w:val="000000" w:themeColor="text1"/>
                <w:szCs w:val="24"/>
              </w:rPr>
              <w:t>12.5</w:t>
            </w:r>
          </w:p>
        </w:tc>
        <w:tc>
          <w:tcPr>
            <w:tcW w:w="2365" w:type="dxa"/>
          </w:tcPr>
          <w:p w14:paraId="18254733" w14:textId="77777777" w:rsidR="009A58FD" w:rsidRPr="00A75496" w:rsidRDefault="009A58FD" w:rsidP="00B82218">
            <w:pPr>
              <w:rPr>
                <w:rFonts w:ascii="Times New Roman" w:hAnsi="Times New Roman"/>
                <w:color w:val="000000" w:themeColor="text1"/>
                <w:szCs w:val="24"/>
              </w:rPr>
            </w:pPr>
          </w:p>
          <w:p w14:paraId="69292A7E" w14:textId="77777777" w:rsidR="009A58FD" w:rsidRPr="00A75496" w:rsidRDefault="009A58FD" w:rsidP="00B82218">
            <w:pPr>
              <w:rPr>
                <w:rFonts w:ascii="Times New Roman" w:hAnsi="Times New Roman"/>
                <w:color w:val="000000" w:themeColor="text1"/>
                <w:szCs w:val="24"/>
              </w:rPr>
            </w:pPr>
          </w:p>
        </w:tc>
      </w:tr>
      <w:tr w:rsidR="009A58FD" w:rsidRPr="00A75496" w14:paraId="641C7E1C" w14:textId="77777777" w:rsidTr="00B82218">
        <w:trPr>
          <w:trHeight w:val="70"/>
        </w:trPr>
        <w:tc>
          <w:tcPr>
            <w:tcW w:w="2031" w:type="dxa"/>
          </w:tcPr>
          <w:p w14:paraId="7C3922B9" w14:textId="77777777" w:rsidR="009A58FD" w:rsidRPr="00A75496" w:rsidRDefault="009A58FD" w:rsidP="00B82218">
            <w:pPr>
              <w:jc w:val="center"/>
              <w:rPr>
                <w:rFonts w:ascii="Times New Roman" w:hAnsi="Times New Roman"/>
                <w:color w:val="000000" w:themeColor="text1"/>
                <w:szCs w:val="24"/>
              </w:rPr>
            </w:pPr>
          </w:p>
          <w:p w14:paraId="36F606F9" w14:textId="77777777" w:rsidR="009A58FD" w:rsidRPr="00A75496" w:rsidRDefault="009A58FD" w:rsidP="00B82218">
            <w:pPr>
              <w:jc w:val="center"/>
              <w:rPr>
                <w:rFonts w:ascii="Times New Roman" w:hAnsi="Times New Roman"/>
                <w:color w:val="000000" w:themeColor="text1"/>
                <w:szCs w:val="24"/>
              </w:rPr>
            </w:pPr>
            <w:r w:rsidRPr="00A75496">
              <w:rPr>
                <w:rFonts w:ascii="Times New Roman" w:hAnsi="Times New Roman"/>
                <w:color w:val="000000" w:themeColor="text1"/>
                <w:szCs w:val="24"/>
              </w:rPr>
              <w:t>Teja</w:t>
            </w:r>
          </w:p>
        </w:tc>
        <w:tc>
          <w:tcPr>
            <w:tcW w:w="2360" w:type="dxa"/>
          </w:tcPr>
          <w:p w14:paraId="17764A5D" w14:textId="77777777" w:rsidR="009A58FD" w:rsidRPr="00A75496" w:rsidRDefault="009A58FD" w:rsidP="00B82218">
            <w:pPr>
              <w:rPr>
                <w:rFonts w:ascii="Times New Roman" w:hAnsi="Times New Roman"/>
                <w:color w:val="000000" w:themeColor="text1"/>
                <w:szCs w:val="24"/>
              </w:rPr>
            </w:pPr>
            <w:r w:rsidRPr="00A75496">
              <w:rPr>
                <w:rFonts w:ascii="Times New Roman" w:hAnsi="Times New Roman"/>
                <w:color w:val="000000" w:themeColor="text1"/>
                <w:szCs w:val="24"/>
              </w:rPr>
              <w:t>Structure of the System</w:t>
            </w:r>
          </w:p>
        </w:tc>
        <w:tc>
          <w:tcPr>
            <w:tcW w:w="2265" w:type="dxa"/>
          </w:tcPr>
          <w:p w14:paraId="300F8556" w14:textId="77777777" w:rsidR="009A58FD" w:rsidRPr="00A75496" w:rsidRDefault="009A58FD" w:rsidP="00B82218">
            <w:pPr>
              <w:jc w:val="center"/>
              <w:rPr>
                <w:rFonts w:ascii="Times New Roman" w:hAnsi="Times New Roman"/>
                <w:color w:val="000000" w:themeColor="text1"/>
                <w:szCs w:val="24"/>
              </w:rPr>
            </w:pPr>
          </w:p>
          <w:p w14:paraId="5E7B0CE1" w14:textId="77777777" w:rsidR="009A58FD" w:rsidRPr="00A75496" w:rsidRDefault="009A58FD" w:rsidP="00B82218">
            <w:pPr>
              <w:jc w:val="center"/>
              <w:rPr>
                <w:rFonts w:ascii="Times New Roman" w:hAnsi="Times New Roman"/>
                <w:color w:val="000000" w:themeColor="text1"/>
                <w:szCs w:val="24"/>
              </w:rPr>
            </w:pPr>
            <w:r w:rsidRPr="00A75496">
              <w:rPr>
                <w:rFonts w:ascii="Times New Roman" w:hAnsi="Times New Roman"/>
                <w:color w:val="000000" w:themeColor="text1"/>
                <w:szCs w:val="24"/>
              </w:rPr>
              <w:t>12.5</w:t>
            </w:r>
          </w:p>
        </w:tc>
        <w:tc>
          <w:tcPr>
            <w:tcW w:w="2365" w:type="dxa"/>
          </w:tcPr>
          <w:p w14:paraId="31AA0F5F" w14:textId="77777777" w:rsidR="009A58FD" w:rsidRPr="00A75496" w:rsidRDefault="009A58FD" w:rsidP="00B82218">
            <w:pPr>
              <w:rPr>
                <w:rFonts w:ascii="Times New Roman" w:hAnsi="Times New Roman"/>
                <w:color w:val="000000" w:themeColor="text1"/>
                <w:szCs w:val="24"/>
              </w:rPr>
            </w:pPr>
          </w:p>
        </w:tc>
      </w:tr>
      <w:tr w:rsidR="009A58FD" w:rsidRPr="00A75496" w14:paraId="7A7AE552" w14:textId="77777777" w:rsidTr="00B82218">
        <w:trPr>
          <w:trHeight w:val="70"/>
        </w:trPr>
        <w:tc>
          <w:tcPr>
            <w:tcW w:w="2031" w:type="dxa"/>
          </w:tcPr>
          <w:p w14:paraId="341EE6C4" w14:textId="77777777" w:rsidR="009A58FD" w:rsidRPr="00A75496" w:rsidRDefault="009A58FD" w:rsidP="00B82218">
            <w:pPr>
              <w:jc w:val="center"/>
              <w:rPr>
                <w:rFonts w:ascii="Times New Roman" w:hAnsi="Times New Roman"/>
                <w:color w:val="000000" w:themeColor="text1"/>
                <w:szCs w:val="24"/>
              </w:rPr>
            </w:pPr>
          </w:p>
          <w:p w14:paraId="2087CAF1" w14:textId="77777777" w:rsidR="009A58FD" w:rsidRPr="00A75496" w:rsidRDefault="009A58FD" w:rsidP="00B82218">
            <w:pPr>
              <w:jc w:val="center"/>
              <w:rPr>
                <w:rFonts w:ascii="Times New Roman" w:hAnsi="Times New Roman"/>
                <w:color w:val="000000" w:themeColor="text1"/>
                <w:szCs w:val="24"/>
              </w:rPr>
            </w:pPr>
            <w:r w:rsidRPr="00A75496">
              <w:rPr>
                <w:rFonts w:ascii="Times New Roman" w:hAnsi="Times New Roman"/>
                <w:color w:val="000000" w:themeColor="text1"/>
                <w:szCs w:val="24"/>
              </w:rPr>
              <w:t>Harsha</w:t>
            </w:r>
          </w:p>
        </w:tc>
        <w:tc>
          <w:tcPr>
            <w:tcW w:w="2360" w:type="dxa"/>
          </w:tcPr>
          <w:p w14:paraId="14813BF2" w14:textId="77777777" w:rsidR="009A58FD" w:rsidRPr="00A75496" w:rsidRDefault="009A58FD" w:rsidP="00B82218">
            <w:pPr>
              <w:rPr>
                <w:rFonts w:ascii="Times New Roman" w:hAnsi="Times New Roman"/>
                <w:color w:val="000000" w:themeColor="text1"/>
                <w:szCs w:val="24"/>
              </w:rPr>
            </w:pPr>
            <w:r w:rsidRPr="00A75496">
              <w:rPr>
                <w:rFonts w:ascii="Times New Roman" w:hAnsi="Times New Roman"/>
                <w:color w:val="000000" w:themeColor="text1"/>
                <w:szCs w:val="24"/>
              </w:rPr>
              <w:t>Description of the individual components</w:t>
            </w:r>
          </w:p>
        </w:tc>
        <w:tc>
          <w:tcPr>
            <w:tcW w:w="2265" w:type="dxa"/>
          </w:tcPr>
          <w:p w14:paraId="3CE575D3" w14:textId="77777777" w:rsidR="009A58FD" w:rsidRPr="00A75496" w:rsidRDefault="009A58FD" w:rsidP="00B82218">
            <w:pPr>
              <w:jc w:val="center"/>
              <w:rPr>
                <w:rFonts w:ascii="Times New Roman" w:hAnsi="Times New Roman"/>
                <w:color w:val="000000" w:themeColor="text1"/>
                <w:szCs w:val="24"/>
              </w:rPr>
            </w:pPr>
          </w:p>
          <w:p w14:paraId="49E6015C" w14:textId="77777777" w:rsidR="009A58FD" w:rsidRPr="00A75496" w:rsidRDefault="009A58FD" w:rsidP="00B82218">
            <w:pPr>
              <w:jc w:val="center"/>
              <w:rPr>
                <w:rFonts w:ascii="Times New Roman" w:hAnsi="Times New Roman"/>
                <w:color w:val="000000" w:themeColor="text1"/>
                <w:szCs w:val="24"/>
              </w:rPr>
            </w:pPr>
            <w:r w:rsidRPr="00A75496">
              <w:rPr>
                <w:rFonts w:ascii="Times New Roman" w:hAnsi="Times New Roman"/>
                <w:color w:val="000000" w:themeColor="text1"/>
                <w:szCs w:val="24"/>
              </w:rPr>
              <w:t>12.5</w:t>
            </w:r>
          </w:p>
        </w:tc>
        <w:tc>
          <w:tcPr>
            <w:tcW w:w="2365" w:type="dxa"/>
          </w:tcPr>
          <w:p w14:paraId="17CEFADE" w14:textId="77777777" w:rsidR="009A58FD" w:rsidRPr="00A75496" w:rsidRDefault="009A58FD" w:rsidP="00B82218">
            <w:pPr>
              <w:rPr>
                <w:rFonts w:ascii="Times New Roman" w:hAnsi="Times New Roman"/>
                <w:color w:val="000000" w:themeColor="text1"/>
                <w:szCs w:val="24"/>
              </w:rPr>
            </w:pPr>
          </w:p>
        </w:tc>
      </w:tr>
      <w:tr w:rsidR="009A58FD" w:rsidRPr="00A75496" w14:paraId="204981EB" w14:textId="77777777" w:rsidTr="00B82218">
        <w:trPr>
          <w:trHeight w:val="70"/>
        </w:trPr>
        <w:tc>
          <w:tcPr>
            <w:tcW w:w="2031" w:type="dxa"/>
          </w:tcPr>
          <w:p w14:paraId="57BC705A" w14:textId="77777777" w:rsidR="009A58FD" w:rsidRPr="00A75496" w:rsidRDefault="009A58FD" w:rsidP="00B82218">
            <w:pPr>
              <w:jc w:val="center"/>
              <w:rPr>
                <w:rFonts w:ascii="Times New Roman" w:hAnsi="Times New Roman"/>
                <w:color w:val="000000" w:themeColor="text1"/>
                <w:szCs w:val="24"/>
              </w:rPr>
            </w:pPr>
          </w:p>
          <w:p w14:paraId="732F0662" w14:textId="77777777" w:rsidR="009A58FD" w:rsidRPr="00A75496" w:rsidRDefault="009A58FD" w:rsidP="00B82218">
            <w:pPr>
              <w:jc w:val="center"/>
              <w:rPr>
                <w:rFonts w:ascii="Times New Roman" w:hAnsi="Times New Roman"/>
                <w:color w:val="000000" w:themeColor="text1"/>
                <w:szCs w:val="24"/>
              </w:rPr>
            </w:pPr>
            <w:r w:rsidRPr="00A75496">
              <w:rPr>
                <w:rFonts w:ascii="Times New Roman" w:hAnsi="Times New Roman"/>
                <w:color w:val="000000" w:themeColor="text1"/>
                <w:szCs w:val="24"/>
              </w:rPr>
              <w:t>Praveen</w:t>
            </w:r>
          </w:p>
        </w:tc>
        <w:tc>
          <w:tcPr>
            <w:tcW w:w="2360" w:type="dxa"/>
          </w:tcPr>
          <w:p w14:paraId="6E14C7B3" w14:textId="77777777" w:rsidR="009A58FD" w:rsidRPr="00A75496" w:rsidRDefault="009A58FD" w:rsidP="00B82218">
            <w:pPr>
              <w:rPr>
                <w:rFonts w:ascii="Times New Roman" w:hAnsi="Times New Roman"/>
                <w:color w:val="000000" w:themeColor="text1"/>
                <w:szCs w:val="24"/>
              </w:rPr>
            </w:pPr>
            <w:r w:rsidRPr="00A75496">
              <w:rPr>
                <w:rFonts w:ascii="Times New Roman" w:hAnsi="Times New Roman"/>
                <w:color w:val="000000" w:themeColor="text1"/>
                <w:szCs w:val="24"/>
              </w:rPr>
              <w:t>Implementation of the projects in phases</w:t>
            </w:r>
          </w:p>
        </w:tc>
        <w:tc>
          <w:tcPr>
            <w:tcW w:w="2265" w:type="dxa"/>
          </w:tcPr>
          <w:p w14:paraId="2E3DFFA9" w14:textId="77777777" w:rsidR="009A58FD" w:rsidRPr="00A75496" w:rsidRDefault="009A58FD" w:rsidP="00B82218">
            <w:pPr>
              <w:jc w:val="center"/>
              <w:rPr>
                <w:rFonts w:ascii="Times New Roman" w:hAnsi="Times New Roman"/>
                <w:color w:val="000000" w:themeColor="text1"/>
                <w:szCs w:val="24"/>
              </w:rPr>
            </w:pPr>
          </w:p>
          <w:p w14:paraId="1B85C3F3" w14:textId="77777777" w:rsidR="009A58FD" w:rsidRPr="00A75496" w:rsidRDefault="009A58FD" w:rsidP="00B82218">
            <w:pPr>
              <w:jc w:val="center"/>
              <w:rPr>
                <w:rFonts w:ascii="Times New Roman" w:hAnsi="Times New Roman"/>
                <w:color w:val="000000" w:themeColor="text1"/>
                <w:szCs w:val="24"/>
              </w:rPr>
            </w:pPr>
            <w:r w:rsidRPr="00A75496">
              <w:rPr>
                <w:rFonts w:ascii="Times New Roman" w:hAnsi="Times New Roman"/>
                <w:color w:val="000000" w:themeColor="text1"/>
                <w:szCs w:val="24"/>
              </w:rPr>
              <w:t>12.5</w:t>
            </w:r>
          </w:p>
        </w:tc>
        <w:tc>
          <w:tcPr>
            <w:tcW w:w="2365" w:type="dxa"/>
          </w:tcPr>
          <w:p w14:paraId="75BAF4AD" w14:textId="77777777" w:rsidR="009A58FD" w:rsidRPr="00A75496" w:rsidRDefault="009A58FD" w:rsidP="00B82218">
            <w:pPr>
              <w:rPr>
                <w:rFonts w:ascii="Times New Roman" w:hAnsi="Times New Roman"/>
                <w:color w:val="000000" w:themeColor="text1"/>
                <w:szCs w:val="24"/>
              </w:rPr>
            </w:pPr>
          </w:p>
        </w:tc>
      </w:tr>
      <w:tr w:rsidR="009A58FD" w:rsidRPr="00A75496" w14:paraId="01851E42" w14:textId="77777777" w:rsidTr="00B82218">
        <w:trPr>
          <w:trHeight w:val="70"/>
        </w:trPr>
        <w:tc>
          <w:tcPr>
            <w:tcW w:w="2031" w:type="dxa"/>
          </w:tcPr>
          <w:p w14:paraId="3F09CB98" w14:textId="77777777" w:rsidR="009A58FD" w:rsidRPr="00A75496" w:rsidRDefault="009A58FD" w:rsidP="00B82218">
            <w:pPr>
              <w:jc w:val="center"/>
              <w:rPr>
                <w:rFonts w:ascii="Times New Roman" w:hAnsi="Times New Roman"/>
                <w:color w:val="000000" w:themeColor="text1"/>
                <w:szCs w:val="24"/>
              </w:rPr>
            </w:pPr>
          </w:p>
          <w:p w14:paraId="75D45B09" w14:textId="77777777" w:rsidR="009A58FD" w:rsidRPr="00A75496" w:rsidRDefault="009A58FD" w:rsidP="00B82218">
            <w:pPr>
              <w:jc w:val="center"/>
              <w:rPr>
                <w:rFonts w:ascii="Times New Roman" w:hAnsi="Times New Roman"/>
                <w:color w:val="000000" w:themeColor="text1"/>
                <w:szCs w:val="24"/>
              </w:rPr>
            </w:pPr>
            <w:proofErr w:type="spellStart"/>
            <w:r w:rsidRPr="00A75496">
              <w:rPr>
                <w:rFonts w:ascii="Times New Roman" w:hAnsi="Times New Roman"/>
                <w:color w:val="000000" w:themeColor="text1"/>
                <w:szCs w:val="24"/>
              </w:rPr>
              <w:t>Yeshwanth</w:t>
            </w:r>
            <w:proofErr w:type="spellEnd"/>
          </w:p>
        </w:tc>
        <w:tc>
          <w:tcPr>
            <w:tcW w:w="2360" w:type="dxa"/>
          </w:tcPr>
          <w:p w14:paraId="6EB559C9" w14:textId="77777777" w:rsidR="009A58FD" w:rsidRPr="00A75496" w:rsidRDefault="009A58FD" w:rsidP="00B82218">
            <w:pPr>
              <w:rPr>
                <w:rFonts w:ascii="Times New Roman" w:hAnsi="Times New Roman"/>
                <w:color w:val="000000" w:themeColor="text1"/>
                <w:szCs w:val="24"/>
              </w:rPr>
            </w:pPr>
            <w:r w:rsidRPr="00A75496">
              <w:rPr>
                <w:rFonts w:ascii="Times New Roman" w:hAnsi="Times New Roman"/>
                <w:color w:val="000000" w:themeColor="text1"/>
                <w:szCs w:val="24"/>
              </w:rPr>
              <w:t>Implementation of the projects in phases</w:t>
            </w:r>
          </w:p>
        </w:tc>
        <w:tc>
          <w:tcPr>
            <w:tcW w:w="2265" w:type="dxa"/>
          </w:tcPr>
          <w:p w14:paraId="3E42550D" w14:textId="77777777" w:rsidR="009A58FD" w:rsidRPr="00A75496" w:rsidRDefault="009A58FD" w:rsidP="00B82218">
            <w:pPr>
              <w:jc w:val="center"/>
              <w:rPr>
                <w:rFonts w:ascii="Times New Roman" w:hAnsi="Times New Roman"/>
                <w:color w:val="000000" w:themeColor="text1"/>
                <w:szCs w:val="24"/>
              </w:rPr>
            </w:pPr>
          </w:p>
          <w:p w14:paraId="11C5B642" w14:textId="77777777" w:rsidR="009A58FD" w:rsidRPr="00A75496" w:rsidRDefault="009A58FD" w:rsidP="00B82218">
            <w:pPr>
              <w:jc w:val="center"/>
              <w:rPr>
                <w:rFonts w:ascii="Times New Roman" w:hAnsi="Times New Roman"/>
                <w:color w:val="000000" w:themeColor="text1"/>
                <w:szCs w:val="24"/>
              </w:rPr>
            </w:pPr>
            <w:r w:rsidRPr="00A75496">
              <w:rPr>
                <w:rFonts w:ascii="Times New Roman" w:hAnsi="Times New Roman"/>
                <w:color w:val="000000" w:themeColor="text1"/>
                <w:szCs w:val="24"/>
              </w:rPr>
              <w:t>12.5</w:t>
            </w:r>
          </w:p>
        </w:tc>
        <w:tc>
          <w:tcPr>
            <w:tcW w:w="2365" w:type="dxa"/>
          </w:tcPr>
          <w:p w14:paraId="68EDAFFB" w14:textId="77777777" w:rsidR="009A58FD" w:rsidRPr="00A75496" w:rsidRDefault="009A58FD" w:rsidP="00B82218">
            <w:pPr>
              <w:rPr>
                <w:rFonts w:ascii="Times New Roman" w:hAnsi="Times New Roman"/>
                <w:color w:val="000000" w:themeColor="text1"/>
                <w:szCs w:val="24"/>
              </w:rPr>
            </w:pPr>
          </w:p>
        </w:tc>
      </w:tr>
    </w:tbl>
    <w:p w14:paraId="6AE676EE" w14:textId="77777777" w:rsidR="009A58FD" w:rsidRPr="00A75496" w:rsidRDefault="009A58FD" w:rsidP="009A58FD">
      <w:pPr>
        <w:jc w:val="both"/>
        <w:rPr>
          <w:rFonts w:ascii="Times New Roman" w:hAnsi="Times New Roman"/>
          <w:color w:val="000000" w:themeColor="text1"/>
          <w:szCs w:val="24"/>
        </w:rPr>
      </w:pPr>
    </w:p>
    <w:p w14:paraId="266D8811" w14:textId="77777777" w:rsidR="009A58FD" w:rsidRPr="00A75496" w:rsidRDefault="009A58FD" w:rsidP="009A58FD">
      <w:pPr>
        <w:numPr>
          <w:ilvl w:val="0"/>
          <w:numId w:val="3"/>
        </w:numPr>
        <w:tabs>
          <w:tab w:val="left" w:pos="360"/>
        </w:tabs>
        <w:jc w:val="both"/>
        <w:rPr>
          <w:rFonts w:ascii="Times New Roman" w:hAnsi="Times New Roman"/>
          <w:color w:val="000000" w:themeColor="text1"/>
          <w:szCs w:val="24"/>
        </w:rPr>
      </w:pPr>
      <w:r w:rsidRPr="00A75496">
        <w:rPr>
          <w:rFonts w:ascii="Times New Roman" w:hAnsi="Times New Roman"/>
          <w:color w:val="000000" w:themeColor="text1"/>
          <w:szCs w:val="24"/>
        </w:rPr>
        <w:t>The updated meeting minutes (in the project repository).</w:t>
      </w:r>
    </w:p>
    <w:p w14:paraId="5309C014" w14:textId="77777777" w:rsidR="009A58FD" w:rsidRPr="00A75496" w:rsidRDefault="009A58FD" w:rsidP="009A58FD">
      <w:pPr>
        <w:pStyle w:val="ListParagraph"/>
        <w:rPr>
          <w:rFonts w:ascii="Times New Roman" w:hAnsi="Times New Roman"/>
          <w:color w:val="000000" w:themeColor="text1"/>
          <w:szCs w:val="24"/>
        </w:rPr>
      </w:pPr>
    </w:p>
    <w:p w14:paraId="381A992E" w14:textId="77777777" w:rsidR="009A58FD" w:rsidRPr="00A75496" w:rsidRDefault="009A58FD" w:rsidP="009A58FD">
      <w:pPr>
        <w:jc w:val="both"/>
        <w:rPr>
          <w:rFonts w:ascii="Times New Roman" w:hAnsi="Times New Roman"/>
          <w:color w:val="000000" w:themeColor="text1"/>
          <w:szCs w:val="24"/>
        </w:rPr>
      </w:pPr>
      <w:r w:rsidRPr="00A75496">
        <w:rPr>
          <w:rFonts w:ascii="Times New Roman" w:hAnsi="Times New Roman"/>
          <w:b/>
          <w:color w:val="000000" w:themeColor="text1"/>
          <w:szCs w:val="24"/>
        </w:rPr>
        <w:t>NOTE</w:t>
      </w:r>
      <w:r w:rsidRPr="00A75496">
        <w:rPr>
          <w:rFonts w:ascii="Times New Roman" w:hAnsi="Times New Roman"/>
          <w:color w:val="000000" w:themeColor="text1"/>
          <w:szCs w:val="24"/>
        </w:rPr>
        <w:t>: Submit one document (e.g., Deliverable-2.pdf) that contains 1, 2, 3, and 4.</w:t>
      </w:r>
    </w:p>
    <w:p w14:paraId="6F735259" w14:textId="77777777" w:rsidR="009A58FD" w:rsidRPr="00A75496" w:rsidRDefault="009A58FD" w:rsidP="009A58FD">
      <w:pPr>
        <w:jc w:val="both"/>
        <w:rPr>
          <w:rFonts w:ascii="Times New Roman" w:hAnsi="Times New Roman"/>
          <w:color w:val="000000" w:themeColor="text1"/>
          <w:szCs w:val="24"/>
        </w:rPr>
      </w:pPr>
      <w:r w:rsidRPr="00A75496">
        <w:rPr>
          <w:rFonts w:ascii="Times New Roman" w:hAnsi="Times New Roman"/>
          <w:b/>
          <w:color w:val="000000" w:themeColor="text1"/>
          <w:szCs w:val="24"/>
        </w:rPr>
        <w:t>Document formats:</w:t>
      </w:r>
      <w:r w:rsidRPr="00A75496">
        <w:rPr>
          <w:rFonts w:ascii="Times New Roman" w:hAnsi="Times New Roman"/>
          <w:color w:val="000000" w:themeColor="text1"/>
          <w:szCs w:val="24"/>
        </w:rPr>
        <w:t xml:space="preserve"> Your documents may be in any of the following formats (1) MS Word (2) Adobe Acrobat (pdf).  If you plan to use other formats, please discuss this with the instructor to confirm compatibility.</w:t>
      </w:r>
    </w:p>
    <w:p w14:paraId="362B1BF7" w14:textId="77777777" w:rsidR="009A58FD" w:rsidRPr="00A75496" w:rsidRDefault="009A58FD" w:rsidP="009A58FD">
      <w:pPr>
        <w:jc w:val="both"/>
        <w:rPr>
          <w:rFonts w:ascii="Times New Roman" w:hAnsi="Times New Roman"/>
          <w:color w:val="000000" w:themeColor="text1"/>
          <w:szCs w:val="24"/>
        </w:rPr>
      </w:pPr>
    </w:p>
    <w:p w14:paraId="2EDCA17B" w14:textId="77777777" w:rsidR="009A58FD" w:rsidRPr="00A75496" w:rsidRDefault="009A58FD" w:rsidP="009A58FD">
      <w:pPr>
        <w:jc w:val="both"/>
        <w:rPr>
          <w:rFonts w:ascii="Times New Roman" w:hAnsi="Times New Roman"/>
          <w:color w:val="000000" w:themeColor="text1"/>
          <w:szCs w:val="24"/>
        </w:rPr>
      </w:pPr>
      <w:r w:rsidRPr="00A75496">
        <w:rPr>
          <w:rFonts w:ascii="Times New Roman" w:hAnsi="Times New Roman"/>
          <w:b/>
          <w:color w:val="000000" w:themeColor="text1"/>
          <w:szCs w:val="24"/>
        </w:rPr>
        <w:t xml:space="preserve">Grading: </w:t>
      </w:r>
      <w:r w:rsidRPr="00A75496">
        <w:rPr>
          <w:rFonts w:ascii="Times New Roman" w:hAnsi="Times New Roman"/>
          <w:color w:val="000000" w:themeColor="text1"/>
          <w:szCs w:val="24"/>
        </w:rPr>
        <w:t xml:space="preserve">You will be graded on how well you have completed each of the required elements and on your adherence to the directions given. Credit will be given for the completeness and level of </w:t>
      </w:r>
      <w:r w:rsidRPr="00A75496">
        <w:rPr>
          <w:rFonts w:ascii="Times New Roman" w:hAnsi="Times New Roman"/>
          <w:color w:val="000000" w:themeColor="text1"/>
          <w:szCs w:val="24"/>
        </w:rPr>
        <w:lastRenderedPageBreak/>
        <w:t xml:space="preserve">detail placed into each of the required elements. </w:t>
      </w:r>
    </w:p>
    <w:p w14:paraId="612BC1D9" w14:textId="77777777" w:rsidR="009A58FD" w:rsidRPr="00A75496" w:rsidRDefault="009A58FD" w:rsidP="009A58FD">
      <w:pPr>
        <w:jc w:val="both"/>
        <w:rPr>
          <w:rFonts w:ascii="Times New Roman" w:hAnsi="Times New Roman"/>
          <w:color w:val="000000" w:themeColor="text1"/>
          <w:szCs w:val="24"/>
        </w:rPr>
      </w:pPr>
    </w:p>
    <w:p w14:paraId="66B89DB0" w14:textId="77777777" w:rsidR="009A58FD" w:rsidRPr="00A75496" w:rsidRDefault="009A58FD" w:rsidP="009A58FD">
      <w:pPr>
        <w:jc w:val="both"/>
        <w:rPr>
          <w:rFonts w:ascii="Times New Roman" w:hAnsi="Times New Roman"/>
          <w:color w:val="000000" w:themeColor="text1"/>
          <w:szCs w:val="24"/>
        </w:rPr>
      </w:pPr>
      <w:r w:rsidRPr="00A75496">
        <w:rPr>
          <w:rFonts w:ascii="Times New Roman" w:hAnsi="Times New Roman"/>
          <w:b/>
          <w:color w:val="000000" w:themeColor="text1"/>
          <w:szCs w:val="24"/>
        </w:rPr>
        <w:t>Group Policy:</w:t>
      </w:r>
      <w:r w:rsidRPr="00A75496">
        <w:rPr>
          <w:rFonts w:ascii="Times New Roman" w:hAnsi="Times New Roman"/>
          <w:color w:val="000000" w:themeColor="text1"/>
          <w:szCs w:val="24"/>
        </w:rPr>
        <w:t xml:space="preserve"> Each team member will receive the same grade for their assignment, however, if particular members are not participating, adjustments to that individual’s grade may be made. </w:t>
      </w:r>
    </w:p>
    <w:p w14:paraId="53864C71" w14:textId="77777777" w:rsidR="009A58FD" w:rsidRPr="00A75496" w:rsidRDefault="009A58FD" w:rsidP="009A58FD">
      <w:pPr>
        <w:jc w:val="both"/>
        <w:rPr>
          <w:rFonts w:ascii="Times New Roman" w:hAnsi="Times New Roman"/>
          <w:b/>
          <w:color w:val="000000" w:themeColor="text1"/>
          <w:szCs w:val="24"/>
        </w:rPr>
      </w:pPr>
    </w:p>
    <w:p w14:paraId="7E1D068E" w14:textId="71EACAE9" w:rsidR="009A58FD" w:rsidRPr="00A75496" w:rsidRDefault="009A58FD" w:rsidP="00C5360D">
      <w:pPr>
        <w:jc w:val="both"/>
        <w:rPr>
          <w:rFonts w:ascii="Times New Roman" w:hAnsi="Times New Roman"/>
          <w:color w:val="000000" w:themeColor="text1"/>
          <w:szCs w:val="24"/>
        </w:rPr>
        <w:sectPr w:rsidR="009A58FD" w:rsidRPr="00A75496" w:rsidSect="002648AA">
          <w:headerReference w:type="even" r:id="rId8"/>
          <w:headerReference w:type="default" r:id="rId9"/>
          <w:footerReference w:type="even" r:id="rId10"/>
          <w:footerReference w:type="default" r:id="rId11"/>
          <w:headerReference w:type="first" r:id="rId12"/>
          <w:footerReference w:type="first" r:id="rId13"/>
          <w:pgSz w:w="12240" w:h="15840"/>
          <w:pgMar w:top="1480" w:right="1340" w:bottom="280" w:left="1340" w:header="720" w:footer="720" w:gutter="0"/>
          <w:cols w:space="720"/>
        </w:sectPr>
      </w:pPr>
      <w:r w:rsidRPr="00A75496">
        <w:rPr>
          <w:rFonts w:ascii="Times New Roman" w:hAnsi="Times New Roman"/>
          <w:b/>
          <w:color w:val="000000" w:themeColor="text1"/>
          <w:szCs w:val="24"/>
        </w:rPr>
        <w:t xml:space="preserve">What to Hand In: </w:t>
      </w:r>
      <w:r w:rsidRPr="00A75496">
        <w:rPr>
          <w:rFonts w:ascii="Times New Roman" w:hAnsi="Times New Roman"/>
          <w:color w:val="000000" w:themeColor="text1"/>
          <w:szCs w:val="24"/>
        </w:rPr>
        <w:t>At 11:59pm on the due date the instructor or TAs will take a snapshot of each of your directories and use this for grading. Create a “</w:t>
      </w:r>
      <w:r w:rsidRPr="00A75496">
        <w:rPr>
          <w:rFonts w:ascii="Times New Roman" w:hAnsi="Times New Roman"/>
          <w:b/>
          <w:bCs/>
          <w:color w:val="000000" w:themeColor="text1"/>
          <w:szCs w:val="24"/>
        </w:rPr>
        <w:t>Note-deliverable-2</w:t>
      </w:r>
      <w:r w:rsidRPr="00A75496">
        <w:rPr>
          <w:rFonts w:ascii="Times New Roman" w:hAnsi="Times New Roman"/>
          <w:color w:val="000000" w:themeColor="text1"/>
          <w:szCs w:val="24"/>
        </w:rPr>
        <w:t>” file (a top level, plain text) to indicate the names of deliverable files and their locations for this deliverable.</w:t>
      </w:r>
    </w:p>
    <w:p w14:paraId="4655EDFA" w14:textId="783C1E27" w:rsidR="001F5FB5" w:rsidRPr="00A75496" w:rsidRDefault="001F5FB5" w:rsidP="00C5360D">
      <w:pPr>
        <w:jc w:val="both"/>
        <w:rPr>
          <w:rFonts w:ascii="Times New Roman" w:hAnsi="Times New Roman"/>
          <w:color w:val="000000" w:themeColor="text1"/>
          <w:szCs w:val="24"/>
        </w:rPr>
      </w:pPr>
    </w:p>
    <w:sectPr w:rsidR="001F5FB5" w:rsidRPr="00A75496">
      <w:headerReference w:type="default" r:id="rId14"/>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43833" w14:textId="77777777" w:rsidR="00D40682" w:rsidRDefault="00D40682">
      <w:r>
        <w:separator/>
      </w:r>
    </w:p>
  </w:endnote>
  <w:endnote w:type="continuationSeparator" w:id="0">
    <w:p w14:paraId="41FDB786" w14:textId="77777777" w:rsidR="00D40682" w:rsidRDefault="00D40682">
      <w:r>
        <w:continuationSeparator/>
      </w:r>
    </w:p>
  </w:endnote>
  <w:endnote w:type="continuationNotice" w:id="1">
    <w:p w14:paraId="37B0B457" w14:textId="77777777" w:rsidR="000026CA" w:rsidRDefault="000026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Lucidasans">
    <w:altName w:val="Times New Roman"/>
    <w:charset w:val="00"/>
    <w:family w:val="auto"/>
    <w:pitch w:val="variable"/>
  </w:font>
  <w:font w:name="Courier">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3DBAB" w14:textId="77777777" w:rsidR="00C70775" w:rsidRDefault="00C70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2D635" w14:textId="77777777" w:rsidR="00C70775" w:rsidRDefault="00C707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AEC4B" w14:textId="77777777" w:rsidR="00C70775" w:rsidRDefault="00C70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0361B" w14:textId="77777777" w:rsidR="00D40682" w:rsidRDefault="00D40682">
      <w:r>
        <w:separator/>
      </w:r>
    </w:p>
  </w:footnote>
  <w:footnote w:type="continuationSeparator" w:id="0">
    <w:p w14:paraId="4974F82A" w14:textId="77777777" w:rsidR="00D40682" w:rsidRDefault="00D40682">
      <w:r>
        <w:continuationSeparator/>
      </w:r>
    </w:p>
  </w:footnote>
  <w:footnote w:type="continuationNotice" w:id="1">
    <w:p w14:paraId="189520CE" w14:textId="77777777" w:rsidR="000026CA" w:rsidRDefault="000026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01696" w14:textId="77777777" w:rsidR="00C70775" w:rsidRDefault="00C707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BDC3B" w14:textId="77777777" w:rsidR="00C70775" w:rsidRDefault="00C707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3178B" w14:textId="77777777" w:rsidR="00C70775" w:rsidRDefault="00C7077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55719" w14:textId="64A957D6" w:rsidR="002D2239" w:rsidRDefault="00DE7B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34C42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4"/>
    <w:lvl w:ilvl="0">
      <w:start w:val="1"/>
      <w:numFmt w:val="lowerLetter"/>
      <w:lvlText w:val="%1."/>
      <w:lvlJc w:val="left"/>
      <w:pPr>
        <w:tabs>
          <w:tab w:val="num" w:pos="720"/>
        </w:tabs>
        <w:ind w:left="720" w:hanging="360"/>
      </w:pPr>
    </w:lvl>
  </w:abstractNum>
  <w:abstractNum w:abstractNumId="3" w15:restartNumberingAfterBreak="0">
    <w:nsid w:val="00000003"/>
    <w:multiLevelType w:val="multilevel"/>
    <w:tmpl w:val="00000003"/>
    <w:name w:val="WW8Num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09C62C65"/>
    <w:multiLevelType w:val="multilevel"/>
    <w:tmpl w:val="9F72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C7482"/>
    <w:multiLevelType w:val="hybridMultilevel"/>
    <w:tmpl w:val="C51421AC"/>
    <w:lvl w:ilvl="0" w:tplc="9760BB56">
      <w:start w:val="1"/>
      <w:numFmt w:val="bullet"/>
      <w:lvlText w:val=""/>
      <w:lvlJc w:val="left"/>
      <w:pPr>
        <w:ind w:left="144" w:firstLine="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549E5"/>
    <w:multiLevelType w:val="multilevel"/>
    <w:tmpl w:val="414C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327CD"/>
    <w:multiLevelType w:val="multilevel"/>
    <w:tmpl w:val="2C7C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FE71A5"/>
    <w:multiLevelType w:val="multilevel"/>
    <w:tmpl w:val="4866E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7058A4"/>
    <w:multiLevelType w:val="hybridMultilevel"/>
    <w:tmpl w:val="C4022D50"/>
    <w:lvl w:ilvl="0" w:tplc="AA200CC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E1000"/>
    <w:multiLevelType w:val="hybridMultilevel"/>
    <w:tmpl w:val="1E54C2A2"/>
    <w:lvl w:ilvl="0" w:tplc="44D0605C">
      <w:start w:val="1"/>
      <w:numFmt w:val="bullet"/>
      <w:lvlText w:val=""/>
      <w:lvlJc w:val="left"/>
      <w:pPr>
        <w:ind w:left="360" w:hanging="216"/>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1" w15:restartNumberingAfterBreak="0">
    <w:nsid w:val="48D13FA5"/>
    <w:multiLevelType w:val="hybridMultilevel"/>
    <w:tmpl w:val="377ABC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EC5767"/>
    <w:multiLevelType w:val="multilevel"/>
    <w:tmpl w:val="B2A0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623F15"/>
    <w:multiLevelType w:val="hybridMultilevel"/>
    <w:tmpl w:val="13063AEC"/>
    <w:lvl w:ilvl="0" w:tplc="74627500">
      <w:start w:val="1"/>
      <w:numFmt w:val="lowerLetter"/>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FF57F4"/>
    <w:multiLevelType w:val="multilevel"/>
    <w:tmpl w:val="FD0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7E7F0A"/>
    <w:multiLevelType w:val="multilevel"/>
    <w:tmpl w:val="0142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6973BC"/>
    <w:multiLevelType w:val="multilevel"/>
    <w:tmpl w:val="6DCA5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BC04CF4"/>
    <w:multiLevelType w:val="hybridMultilevel"/>
    <w:tmpl w:val="85CC5894"/>
    <w:lvl w:ilvl="0" w:tplc="AA200CC0">
      <w:start w:val="1"/>
      <w:numFmt w:val="bullet"/>
      <w:lvlText w:val=""/>
      <w:lvlJc w:val="left"/>
      <w:pPr>
        <w:ind w:left="936" w:hanging="216"/>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8" w15:restartNumberingAfterBreak="0">
    <w:nsid w:val="7C4E1C5B"/>
    <w:multiLevelType w:val="hybridMultilevel"/>
    <w:tmpl w:val="A99E841A"/>
    <w:lvl w:ilvl="0" w:tplc="F3CEBB94">
      <w:start w:val="1"/>
      <w:numFmt w:val="bullet"/>
      <w:lvlText w:val=""/>
      <w:lvlJc w:val="left"/>
      <w:pPr>
        <w:ind w:left="216"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17"/>
  </w:num>
  <w:num w:numId="7">
    <w:abstractNumId w:val="9"/>
  </w:num>
  <w:num w:numId="8">
    <w:abstractNumId w:val="18"/>
  </w:num>
  <w:num w:numId="9">
    <w:abstractNumId w:val="10"/>
  </w:num>
  <w:num w:numId="10">
    <w:abstractNumId w:val="8"/>
  </w:num>
  <w:num w:numId="11">
    <w:abstractNumId w:val="7"/>
  </w:num>
  <w:num w:numId="12">
    <w:abstractNumId w:val="16"/>
  </w:num>
  <w:num w:numId="13">
    <w:abstractNumId w:val="12"/>
  </w:num>
  <w:num w:numId="14">
    <w:abstractNumId w:val="6"/>
  </w:num>
  <w:num w:numId="15">
    <w:abstractNumId w:val="4"/>
  </w:num>
  <w:num w:numId="16">
    <w:abstractNumId w:val="14"/>
  </w:num>
  <w:num w:numId="17">
    <w:abstractNumId w:val="15"/>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6B"/>
    <w:rsid w:val="000026CA"/>
    <w:rsid w:val="00010B71"/>
    <w:rsid w:val="00066860"/>
    <w:rsid w:val="001118EB"/>
    <w:rsid w:val="00117DE6"/>
    <w:rsid w:val="0012387C"/>
    <w:rsid w:val="00130C91"/>
    <w:rsid w:val="00154A47"/>
    <w:rsid w:val="00183C53"/>
    <w:rsid w:val="001A106B"/>
    <w:rsid w:val="001B58F0"/>
    <w:rsid w:val="001C32EE"/>
    <w:rsid w:val="001D64AC"/>
    <w:rsid w:val="001E26F8"/>
    <w:rsid w:val="001E7546"/>
    <w:rsid w:val="001F5FB5"/>
    <w:rsid w:val="00231040"/>
    <w:rsid w:val="00235E8A"/>
    <w:rsid w:val="002648AA"/>
    <w:rsid w:val="00273F69"/>
    <w:rsid w:val="002B1D2F"/>
    <w:rsid w:val="002D2849"/>
    <w:rsid w:val="00307838"/>
    <w:rsid w:val="0033613D"/>
    <w:rsid w:val="00367875"/>
    <w:rsid w:val="00387D92"/>
    <w:rsid w:val="00394B63"/>
    <w:rsid w:val="003E3622"/>
    <w:rsid w:val="003F2068"/>
    <w:rsid w:val="0045305C"/>
    <w:rsid w:val="00474775"/>
    <w:rsid w:val="00500D44"/>
    <w:rsid w:val="005050D3"/>
    <w:rsid w:val="005106CB"/>
    <w:rsid w:val="00514B5F"/>
    <w:rsid w:val="00595ED3"/>
    <w:rsid w:val="005B2705"/>
    <w:rsid w:val="005D2856"/>
    <w:rsid w:val="005D7207"/>
    <w:rsid w:val="005E1736"/>
    <w:rsid w:val="0060503F"/>
    <w:rsid w:val="006242C0"/>
    <w:rsid w:val="006352E0"/>
    <w:rsid w:val="006510CD"/>
    <w:rsid w:val="006C1A90"/>
    <w:rsid w:val="006F541B"/>
    <w:rsid w:val="00713198"/>
    <w:rsid w:val="00735E94"/>
    <w:rsid w:val="00743251"/>
    <w:rsid w:val="00750839"/>
    <w:rsid w:val="0077325F"/>
    <w:rsid w:val="007775BF"/>
    <w:rsid w:val="00794360"/>
    <w:rsid w:val="007C01AC"/>
    <w:rsid w:val="007D72B5"/>
    <w:rsid w:val="007E6A82"/>
    <w:rsid w:val="007F3521"/>
    <w:rsid w:val="007F457D"/>
    <w:rsid w:val="007F7ADF"/>
    <w:rsid w:val="00814620"/>
    <w:rsid w:val="00836461"/>
    <w:rsid w:val="008805D2"/>
    <w:rsid w:val="00882593"/>
    <w:rsid w:val="008A122B"/>
    <w:rsid w:val="008B4782"/>
    <w:rsid w:val="008C3D41"/>
    <w:rsid w:val="008D1A0A"/>
    <w:rsid w:val="008F09F8"/>
    <w:rsid w:val="00900DEA"/>
    <w:rsid w:val="00904EC6"/>
    <w:rsid w:val="0090522A"/>
    <w:rsid w:val="009113D5"/>
    <w:rsid w:val="00941AAE"/>
    <w:rsid w:val="009602F5"/>
    <w:rsid w:val="0097623B"/>
    <w:rsid w:val="00990AD3"/>
    <w:rsid w:val="00993BAE"/>
    <w:rsid w:val="009953C7"/>
    <w:rsid w:val="0099627F"/>
    <w:rsid w:val="009A58FD"/>
    <w:rsid w:val="009B0D08"/>
    <w:rsid w:val="00A53041"/>
    <w:rsid w:val="00A7529A"/>
    <w:rsid w:val="00A75496"/>
    <w:rsid w:val="00A92A92"/>
    <w:rsid w:val="00AA5ADE"/>
    <w:rsid w:val="00AB3383"/>
    <w:rsid w:val="00AC2A61"/>
    <w:rsid w:val="00AE6FFA"/>
    <w:rsid w:val="00B26D30"/>
    <w:rsid w:val="00B516B3"/>
    <w:rsid w:val="00B62F5A"/>
    <w:rsid w:val="00BA0E25"/>
    <w:rsid w:val="00BD7BBD"/>
    <w:rsid w:val="00C023BB"/>
    <w:rsid w:val="00C06DC5"/>
    <w:rsid w:val="00C246D2"/>
    <w:rsid w:val="00C37824"/>
    <w:rsid w:val="00C52E18"/>
    <w:rsid w:val="00C5360D"/>
    <w:rsid w:val="00C70775"/>
    <w:rsid w:val="00C7077F"/>
    <w:rsid w:val="00CE13BC"/>
    <w:rsid w:val="00CF2D7E"/>
    <w:rsid w:val="00D002E2"/>
    <w:rsid w:val="00D25851"/>
    <w:rsid w:val="00D40682"/>
    <w:rsid w:val="00D71EF1"/>
    <w:rsid w:val="00D76797"/>
    <w:rsid w:val="00D97E50"/>
    <w:rsid w:val="00DA2BE5"/>
    <w:rsid w:val="00DA6909"/>
    <w:rsid w:val="00DC3DEE"/>
    <w:rsid w:val="00DC7976"/>
    <w:rsid w:val="00DD4024"/>
    <w:rsid w:val="00DD5DFD"/>
    <w:rsid w:val="00DE7BFC"/>
    <w:rsid w:val="00DF20DF"/>
    <w:rsid w:val="00DF3492"/>
    <w:rsid w:val="00E24A2C"/>
    <w:rsid w:val="00E55A7D"/>
    <w:rsid w:val="00E715DF"/>
    <w:rsid w:val="00E83943"/>
    <w:rsid w:val="00E90491"/>
    <w:rsid w:val="00E93CD4"/>
    <w:rsid w:val="00E945BE"/>
    <w:rsid w:val="00EA0178"/>
    <w:rsid w:val="00ED678F"/>
    <w:rsid w:val="00EF1115"/>
    <w:rsid w:val="00F33653"/>
    <w:rsid w:val="00F60C48"/>
    <w:rsid w:val="00F67832"/>
    <w:rsid w:val="00F72D17"/>
    <w:rsid w:val="00F8034D"/>
    <w:rsid w:val="00FA1D49"/>
    <w:rsid w:val="00FA3095"/>
    <w:rsid w:val="00FF29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5B3C3"/>
  <w14:defaultImageDpi w14:val="300"/>
  <w15:chartTrackingRefBased/>
  <w15:docId w15:val="{CF30B99D-2A4B-6A49-BB85-F58A07FB7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widowControl w:val="0"/>
      <w:suppressAutoHyphens/>
    </w:pPr>
    <w:rPr>
      <w:rFonts w:ascii="Times" w:eastAsia="Times" w:hAnsi="Times"/>
      <w:sz w:val="24"/>
    </w:rPr>
  </w:style>
  <w:style w:type="paragraph" w:styleId="Heading1">
    <w:name w:val="heading 1"/>
    <w:basedOn w:val="Normal"/>
    <w:next w:val="Normal"/>
    <w:qFormat/>
    <w:pPr>
      <w:keepNext/>
      <w:numPr>
        <w:numId w:val="1"/>
      </w:numPr>
      <w:outlineLvl w:val="0"/>
    </w:pPr>
    <w:rPr>
      <w:b/>
    </w:rPr>
  </w:style>
  <w:style w:type="paragraph" w:styleId="Heading2">
    <w:name w:val="heading 2"/>
    <w:basedOn w:val="Normal"/>
    <w:next w:val="Normal"/>
    <w:link w:val="Heading2Char"/>
    <w:unhideWhenUsed/>
    <w:qFormat/>
    <w:rsid w:val="006C1A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6C1A90"/>
    <w:pPr>
      <w:widowControl/>
      <w:tabs>
        <w:tab w:val="num" w:pos="0"/>
      </w:tabs>
      <w:spacing w:before="240" w:after="240" w:line="240" w:lineRule="exact"/>
      <w:outlineLvl w:val="2"/>
    </w:pPr>
    <w:rPr>
      <w:rFonts w:eastAsia="Times New Roman"/>
      <w:b/>
      <w:noProof/>
      <w:lang w:eastAsia="en-US"/>
    </w:rPr>
  </w:style>
  <w:style w:type="paragraph" w:styleId="Heading4">
    <w:name w:val="heading 4"/>
    <w:basedOn w:val="Normal"/>
    <w:next w:val="Normal"/>
    <w:link w:val="Heading4Char"/>
    <w:qFormat/>
    <w:rsid w:val="006C1A90"/>
    <w:pPr>
      <w:keepNext/>
      <w:widowControl/>
      <w:tabs>
        <w:tab w:val="num" w:pos="0"/>
      </w:tabs>
      <w:spacing w:before="240" w:after="60" w:line="220" w:lineRule="exact"/>
      <w:jc w:val="both"/>
      <w:outlineLvl w:val="3"/>
    </w:pPr>
    <w:rPr>
      <w:rFonts w:eastAsia="Times New Roman"/>
      <w:noProof/>
      <w:lang w:eastAsia="en-US"/>
    </w:rPr>
  </w:style>
  <w:style w:type="paragraph" w:styleId="Heading5">
    <w:name w:val="heading 5"/>
    <w:basedOn w:val="Normal"/>
    <w:next w:val="Normal"/>
    <w:link w:val="Heading5Char"/>
    <w:qFormat/>
    <w:rsid w:val="006C1A90"/>
    <w:pPr>
      <w:widowControl/>
      <w:tabs>
        <w:tab w:val="num" w:pos="0"/>
      </w:tabs>
      <w:spacing w:before="240" w:after="60" w:line="220" w:lineRule="exact"/>
      <w:jc w:val="both"/>
      <w:outlineLvl w:val="4"/>
    </w:pPr>
    <w:rPr>
      <w:rFonts w:eastAsia="Times New Roman"/>
      <w:noProof/>
      <w:lang w:eastAsia="en-US"/>
    </w:rPr>
  </w:style>
  <w:style w:type="paragraph" w:styleId="Heading6">
    <w:name w:val="heading 6"/>
    <w:basedOn w:val="Normal"/>
    <w:next w:val="Normal"/>
    <w:link w:val="Heading6Char"/>
    <w:qFormat/>
    <w:rsid w:val="006C1A90"/>
    <w:pPr>
      <w:widowControl/>
      <w:tabs>
        <w:tab w:val="num" w:pos="0"/>
      </w:tabs>
      <w:spacing w:before="240" w:after="60" w:line="220" w:lineRule="exact"/>
      <w:jc w:val="both"/>
      <w:outlineLvl w:val="5"/>
    </w:pPr>
    <w:rPr>
      <w:rFonts w:eastAsia="Times New Roman"/>
      <w:noProof/>
      <w:lang w:eastAsia="en-US"/>
    </w:rPr>
  </w:style>
  <w:style w:type="paragraph" w:styleId="Heading7">
    <w:name w:val="heading 7"/>
    <w:basedOn w:val="Normal"/>
    <w:next w:val="Normal"/>
    <w:link w:val="Heading7Char"/>
    <w:qFormat/>
    <w:rsid w:val="006C1A90"/>
    <w:pPr>
      <w:widowControl/>
      <w:tabs>
        <w:tab w:val="num" w:pos="0"/>
      </w:tabs>
      <w:spacing w:before="240" w:after="60" w:line="220" w:lineRule="exact"/>
      <w:jc w:val="both"/>
      <w:outlineLvl w:val="6"/>
    </w:pPr>
    <w:rPr>
      <w:rFonts w:eastAsia="Times New Roman"/>
      <w:noProof/>
      <w:lang w:eastAsia="en-US"/>
    </w:rPr>
  </w:style>
  <w:style w:type="paragraph" w:styleId="Heading8">
    <w:name w:val="heading 8"/>
    <w:basedOn w:val="Normal"/>
    <w:next w:val="Normal"/>
    <w:link w:val="Heading8Char"/>
    <w:qFormat/>
    <w:rsid w:val="006C1A90"/>
    <w:pPr>
      <w:widowControl/>
      <w:tabs>
        <w:tab w:val="num" w:pos="0"/>
      </w:tabs>
      <w:spacing w:before="240" w:after="60" w:line="220" w:lineRule="exact"/>
      <w:jc w:val="both"/>
      <w:outlineLvl w:val="7"/>
    </w:pPr>
    <w:rPr>
      <w:rFonts w:eastAsia="Times New Roman"/>
      <w:noProof/>
      <w:lang w:eastAsia="en-US"/>
    </w:rPr>
  </w:style>
  <w:style w:type="paragraph" w:styleId="Heading9">
    <w:name w:val="heading 9"/>
    <w:basedOn w:val="Normal"/>
    <w:next w:val="Normal"/>
    <w:link w:val="Heading9Char"/>
    <w:qFormat/>
    <w:rsid w:val="006C1A90"/>
    <w:pPr>
      <w:widowControl/>
      <w:tabs>
        <w:tab w:val="num" w:pos="0"/>
      </w:tabs>
      <w:spacing w:before="240" w:after="60" w:line="220" w:lineRule="exact"/>
      <w:jc w:val="both"/>
      <w:outlineLvl w:val="8"/>
    </w:pPr>
    <w:rPr>
      <w:rFonts w:eastAsia="Times New Roman"/>
      <w:noProo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Arial" w:hAnsi="Arial"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szCs w:val="24"/>
    </w:rPr>
  </w:style>
  <w:style w:type="paragraph" w:customStyle="1" w:styleId="Index">
    <w:name w:val="Index"/>
    <w:basedOn w:val="Normal"/>
    <w:pPr>
      <w:suppressLineNumbers/>
    </w:pPr>
    <w:rPr>
      <w:rFonts w:cs="Lucidasans"/>
    </w:rPr>
  </w:style>
  <w:style w:type="paragraph" w:styleId="Title">
    <w:name w:val="Title"/>
    <w:basedOn w:val="Normal"/>
    <w:next w:val="Subtitle"/>
    <w:qFormat/>
    <w:pPr>
      <w:jc w:val="center"/>
    </w:pPr>
    <w:rPr>
      <w:sz w:val="36"/>
    </w:rPr>
  </w:style>
  <w:style w:type="paragraph" w:styleId="Subtitle">
    <w:name w:val="Subtitle"/>
    <w:basedOn w:val="Heading"/>
    <w:next w:val="BodyText"/>
    <w:qFormat/>
    <w:pPr>
      <w:jc w:val="center"/>
    </w:pPr>
    <w:rPr>
      <w:i/>
      <w:iCs/>
    </w:rPr>
  </w:style>
  <w:style w:type="paragraph" w:styleId="PlainText">
    <w:name w:val="Plain Text"/>
    <w:basedOn w:val="Normal"/>
    <w:rPr>
      <w:rFonts w:ascii="Courier" w:hAnsi="Courier"/>
    </w:rPr>
  </w:style>
  <w:style w:type="paragraph" w:styleId="ListParagraph">
    <w:name w:val="List Paragraph"/>
    <w:basedOn w:val="Normal"/>
    <w:uiPriority w:val="72"/>
    <w:qFormat/>
    <w:rsid w:val="00E90491"/>
    <w:pPr>
      <w:ind w:left="720"/>
      <w:contextualSpacing/>
    </w:pPr>
  </w:style>
  <w:style w:type="paragraph" w:styleId="Header">
    <w:name w:val="header"/>
    <w:basedOn w:val="Normal"/>
    <w:link w:val="HeaderChar"/>
    <w:semiHidden/>
    <w:rsid w:val="006C1A90"/>
    <w:pPr>
      <w:widowControl/>
      <w:tabs>
        <w:tab w:val="center" w:pos="4680"/>
        <w:tab w:val="right" w:pos="9360"/>
      </w:tabs>
      <w:spacing w:line="240" w:lineRule="exact"/>
    </w:pPr>
    <w:rPr>
      <w:rFonts w:eastAsia="Times New Roman"/>
      <w:noProof/>
      <w:lang w:eastAsia="en-US"/>
    </w:rPr>
  </w:style>
  <w:style w:type="character" w:customStyle="1" w:styleId="HeaderChar">
    <w:name w:val="Header Char"/>
    <w:basedOn w:val="DefaultParagraphFont"/>
    <w:link w:val="Header"/>
    <w:semiHidden/>
    <w:rsid w:val="006C1A90"/>
    <w:rPr>
      <w:rFonts w:ascii="Times" w:hAnsi="Times"/>
      <w:noProof/>
      <w:sz w:val="24"/>
      <w:lang w:eastAsia="en-US"/>
    </w:rPr>
  </w:style>
  <w:style w:type="paragraph" w:styleId="TOC1">
    <w:name w:val="toc 1"/>
    <w:basedOn w:val="Normal"/>
    <w:next w:val="Normal"/>
    <w:semiHidden/>
    <w:rsid w:val="006C1A90"/>
    <w:pPr>
      <w:widowControl/>
      <w:tabs>
        <w:tab w:val="left" w:pos="360"/>
        <w:tab w:val="right" w:leader="dot" w:pos="9360"/>
      </w:tabs>
      <w:spacing w:before="60" w:line="220" w:lineRule="exact"/>
      <w:ind w:left="360" w:hanging="360"/>
      <w:jc w:val="both"/>
    </w:pPr>
    <w:rPr>
      <w:rFonts w:eastAsia="Times New Roman"/>
      <w:noProof/>
      <w:lang w:eastAsia="en-US"/>
    </w:rPr>
  </w:style>
  <w:style w:type="paragraph" w:styleId="TOC2">
    <w:name w:val="toc 2"/>
    <w:basedOn w:val="Normal"/>
    <w:next w:val="Normal"/>
    <w:semiHidden/>
    <w:rsid w:val="006C1A90"/>
    <w:pPr>
      <w:widowControl/>
      <w:tabs>
        <w:tab w:val="right" w:leader="dot" w:pos="9360"/>
      </w:tabs>
      <w:spacing w:line="220" w:lineRule="exact"/>
      <w:ind w:left="270"/>
      <w:jc w:val="both"/>
    </w:pPr>
    <w:rPr>
      <w:rFonts w:eastAsia="Times New Roman"/>
      <w:noProof/>
      <w:sz w:val="22"/>
      <w:lang w:eastAsia="en-US"/>
    </w:rPr>
  </w:style>
  <w:style w:type="paragraph" w:customStyle="1" w:styleId="TOCEntry">
    <w:name w:val="TOCEntry"/>
    <w:basedOn w:val="Normal"/>
    <w:rsid w:val="006C1A90"/>
    <w:pPr>
      <w:keepNext/>
      <w:keepLines/>
      <w:widowControl/>
      <w:spacing w:before="120" w:after="240" w:line="240" w:lineRule="atLeast"/>
    </w:pPr>
    <w:rPr>
      <w:rFonts w:eastAsia="Times New Roman"/>
      <w:noProof/>
      <w:lang w:eastAsia="en-US"/>
    </w:rPr>
  </w:style>
  <w:style w:type="character" w:customStyle="1" w:styleId="Heading2Char">
    <w:name w:val="Heading 2 Char"/>
    <w:basedOn w:val="DefaultParagraphFont"/>
    <w:link w:val="Heading2"/>
    <w:uiPriority w:val="9"/>
    <w:semiHidden/>
    <w:rsid w:val="006C1A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6C1A90"/>
    <w:rPr>
      <w:rFonts w:ascii="Times" w:hAnsi="Times"/>
      <w:b/>
      <w:noProof/>
      <w:sz w:val="24"/>
      <w:lang w:eastAsia="en-US"/>
    </w:rPr>
  </w:style>
  <w:style w:type="character" w:customStyle="1" w:styleId="Heading4Char">
    <w:name w:val="Heading 4 Char"/>
    <w:basedOn w:val="DefaultParagraphFont"/>
    <w:link w:val="Heading4"/>
    <w:rsid w:val="006C1A90"/>
    <w:rPr>
      <w:rFonts w:ascii="Times" w:hAnsi="Times"/>
      <w:noProof/>
      <w:sz w:val="24"/>
      <w:lang w:eastAsia="en-US"/>
    </w:rPr>
  </w:style>
  <w:style w:type="character" w:customStyle="1" w:styleId="Heading5Char">
    <w:name w:val="Heading 5 Char"/>
    <w:basedOn w:val="DefaultParagraphFont"/>
    <w:link w:val="Heading5"/>
    <w:rsid w:val="006C1A90"/>
    <w:rPr>
      <w:rFonts w:ascii="Times" w:hAnsi="Times"/>
      <w:noProof/>
      <w:sz w:val="24"/>
      <w:lang w:eastAsia="en-US"/>
    </w:rPr>
  </w:style>
  <w:style w:type="character" w:customStyle="1" w:styleId="Heading6Char">
    <w:name w:val="Heading 6 Char"/>
    <w:basedOn w:val="DefaultParagraphFont"/>
    <w:link w:val="Heading6"/>
    <w:rsid w:val="006C1A90"/>
    <w:rPr>
      <w:rFonts w:ascii="Times" w:hAnsi="Times"/>
      <w:noProof/>
      <w:sz w:val="24"/>
      <w:lang w:eastAsia="en-US"/>
    </w:rPr>
  </w:style>
  <w:style w:type="character" w:customStyle="1" w:styleId="Heading7Char">
    <w:name w:val="Heading 7 Char"/>
    <w:basedOn w:val="DefaultParagraphFont"/>
    <w:link w:val="Heading7"/>
    <w:rsid w:val="006C1A90"/>
    <w:rPr>
      <w:rFonts w:ascii="Times" w:hAnsi="Times"/>
      <w:noProof/>
      <w:sz w:val="24"/>
      <w:lang w:eastAsia="en-US"/>
    </w:rPr>
  </w:style>
  <w:style w:type="character" w:customStyle="1" w:styleId="Heading8Char">
    <w:name w:val="Heading 8 Char"/>
    <w:basedOn w:val="DefaultParagraphFont"/>
    <w:link w:val="Heading8"/>
    <w:rsid w:val="006C1A90"/>
    <w:rPr>
      <w:rFonts w:ascii="Times" w:hAnsi="Times"/>
      <w:noProof/>
      <w:sz w:val="24"/>
      <w:lang w:eastAsia="en-US"/>
    </w:rPr>
  </w:style>
  <w:style w:type="character" w:customStyle="1" w:styleId="Heading9Char">
    <w:name w:val="Heading 9 Char"/>
    <w:basedOn w:val="DefaultParagraphFont"/>
    <w:link w:val="Heading9"/>
    <w:rsid w:val="006C1A90"/>
    <w:rPr>
      <w:rFonts w:ascii="Times" w:hAnsi="Times"/>
      <w:noProof/>
      <w:sz w:val="24"/>
      <w:lang w:eastAsia="en-US"/>
    </w:rPr>
  </w:style>
  <w:style w:type="paragraph" w:customStyle="1" w:styleId="template">
    <w:name w:val="template"/>
    <w:basedOn w:val="Normal"/>
    <w:rsid w:val="00B516B3"/>
    <w:pPr>
      <w:widowControl/>
      <w:spacing w:line="240" w:lineRule="exact"/>
    </w:pPr>
    <w:rPr>
      <w:rFonts w:eastAsia="Times New Roman"/>
      <w:noProof/>
      <w:lang w:eastAsia="en-US"/>
    </w:rPr>
  </w:style>
  <w:style w:type="paragraph" w:styleId="NormalWeb">
    <w:name w:val="Normal (Web)"/>
    <w:basedOn w:val="Normal"/>
    <w:uiPriority w:val="99"/>
    <w:unhideWhenUsed/>
    <w:rsid w:val="00B516B3"/>
    <w:pPr>
      <w:widowControl/>
      <w:suppressAutoHyphens w:val="0"/>
      <w:spacing w:before="100" w:beforeAutospacing="1" w:after="100" w:afterAutospacing="1"/>
    </w:pPr>
    <w:rPr>
      <w:rFonts w:ascii="Times New Roman" w:eastAsia="Times New Roman" w:hAnsi="Times New Roman"/>
      <w:szCs w:val="24"/>
      <w:lang w:val="en-IN" w:eastAsia="en-IN"/>
    </w:rPr>
  </w:style>
  <w:style w:type="paragraph" w:styleId="Footer">
    <w:name w:val="footer"/>
    <w:basedOn w:val="Normal"/>
    <w:link w:val="FooterChar"/>
    <w:uiPriority w:val="99"/>
    <w:unhideWhenUsed/>
    <w:rsid w:val="00C5360D"/>
    <w:pPr>
      <w:tabs>
        <w:tab w:val="center" w:pos="4513"/>
        <w:tab w:val="right" w:pos="9026"/>
      </w:tabs>
    </w:pPr>
  </w:style>
  <w:style w:type="character" w:customStyle="1" w:styleId="FooterChar">
    <w:name w:val="Footer Char"/>
    <w:basedOn w:val="DefaultParagraphFont"/>
    <w:link w:val="Footer"/>
    <w:uiPriority w:val="99"/>
    <w:rsid w:val="00C5360D"/>
    <w:rPr>
      <w:rFonts w:ascii="Times" w:eastAsia="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Project Overview</vt:lpstr>
    </vt:vector>
  </TitlesOfParts>
  <Company>North Dakota State University</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Overview</dc:title>
  <dc:subject/>
  <dc:creator>Myra Cohen</dc:creator>
  <cp:keywords/>
  <cp:lastModifiedBy>satish devarasetty</cp:lastModifiedBy>
  <cp:revision>6</cp:revision>
  <cp:lastPrinted>2006-09-15T05:53:00Z</cp:lastPrinted>
  <dcterms:created xsi:type="dcterms:W3CDTF">2021-10-01T03:59:00Z</dcterms:created>
  <dcterms:modified xsi:type="dcterms:W3CDTF">2021-10-01T04:39:00Z</dcterms:modified>
</cp:coreProperties>
</file>